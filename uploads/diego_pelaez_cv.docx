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E860B" w14:textId="77777777" w:rsidR="00AE5EF3" w:rsidRDefault="00AE5EF3" w:rsidP="00AE5EF3">
      <w:pPr>
        <w:pStyle w:val="NormalWeb"/>
        <w:rPr>
          <w:caps/>
        </w:rPr>
      </w:pPr>
    </w:p>
    <w:tbl>
      <w:tblPr>
        <w:tblStyle w:val="topBorderTable"/>
        <w:tblW w:w="5000" w:type="pct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50"/>
      </w:tblGrid>
      <w:tr w:rsidR="00D108F8" w14:paraId="415322D0" w14:textId="77777777" w:rsidTr="00374FA7">
        <w:trPr>
          <w:trHeight w:val="438"/>
        </w:trPr>
        <w:tc>
          <w:tcPr>
            <w:tcW w:w="10850" w:type="dxa"/>
            <w:shd w:val="clear" w:color="auto" w:fill="4585DD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5D19C97A" w14:textId="58590AC0" w:rsidR="00D108F8" w:rsidRDefault="00D108F8">
            <w:pPr>
              <w:pStyle w:val="mlj3topborder"/>
              <w:spacing w:after="60" w:line="260" w:lineRule="atLeast"/>
              <w:ind w:right="200"/>
              <w:rPr>
                <w:rStyle w:val="topbordercell"/>
                <w:rFonts w:ascii="Fira Sans" w:eastAsia="Fira Sans" w:hAnsi="Fira Sans" w:cs="Fira Sans"/>
                <w:shd w:val="clear" w:color="auto" w:fill="auto"/>
              </w:rPr>
            </w:pPr>
          </w:p>
        </w:tc>
      </w:tr>
    </w:tbl>
    <w:tbl>
      <w:tblPr>
        <w:tblStyle w:val="documentparentContainer"/>
        <w:tblW w:w="0" w:type="auto"/>
        <w:tblLayout w:type="fixed"/>
        <w:tblCellMar>
          <w:top w:w="9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40"/>
        <w:gridCol w:w="810"/>
        <w:gridCol w:w="3390"/>
      </w:tblGrid>
      <w:tr w:rsidR="00D108F8" w:rsidRPr="003B4E01" w14:paraId="0A38E528" w14:textId="77777777" w:rsidTr="00582FAB">
        <w:trPr>
          <w:trHeight w:val="15"/>
        </w:trPr>
        <w:tc>
          <w:tcPr>
            <w:tcW w:w="6640" w:type="dxa"/>
            <w:tcMar>
              <w:top w:w="425" w:type="dxa"/>
              <w:left w:w="5" w:type="dxa"/>
              <w:bottom w:w="405" w:type="dxa"/>
              <w:right w:w="5" w:type="dxa"/>
            </w:tcMar>
            <w:hideMark/>
          </w:tcPr>
          <w:p w14:paraId="2D6B6912" w14:textId="2FEF5FCC" w:rsidR="00D108F8" w:rsidRDefault="004905B0" w:rsidP="00BD44D6">
            <w:pPr>
              <w:pStyle w:val="documentname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</w:rPr>
              <w:t>DIEGO PELAEZ NUNES</w:t>
            </w:r>
          </w:p>
          <w:p w14:paraId="0CAA9369" w14:textId="77777777" w:rsidR="00D108F8" w:rsidRDefault="00AE5EF3" w:rsidP="00BD44D6">
            <w:pPr>
              <w:pStyle w:val="bottomlowborder"/>
              <w:spacing w:before="60" w:after="500" w:line="240" w:lineRule="auto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06E5DBA5" w14:textId="77777777" w:rsidR="00D108F8" w:rsidRDefault="00AE5EF3" w:rsidP="00BD44D6">
            <w:pPr>
              <w:pStyle w:val="topborder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3B27FAC5" w14:textId="77777777" w:rsidR="00D108F8" w:rsidRDefault="00AE5EF3" w:rsidP="00BD44D6">
            <w:pPr>
              <w:pStyle w:val="toppadding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> </w:t>
            </w:r>
          </w:p>
          <w:p w14:paraId="3B95ECF0" w14:textId="77777777" w:rsidR="00D108F8" w:rsidRDefault="00AE5EF3" w:rsidP="00BD44D6">
            <w:pPr>
              <w:pStyle w:val="topborder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01AF7821" w14:textId="77777777" w:rsidR="00D108F8" w:rsidRDefault="00AE5EF3" w:rsidP="00BD44D6">
            <w:pPr>
              <w:pStyle w:val="toppadding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> </w:t>
            </w:r>
          </w:p>
          <w:p w14:paraId="43A0324D" w14:textId="542779D6" w:rsidR="00D108F8" w:rsidRPr="004971A6" w:rsidRDefault="004971A6" w:rsidP="00BD44D6">
            <w:pPr>
              <w:pStyle w:val="documentheading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  <w:lang w:val="pt-BR"/>
              </w:rPr>
            </w:pPr>
            <w:r w:rsidRPr="004971A6">
              <w:rPr>
                <w:rStyle w:val="documentsectiontitle"/>
                <w:rFonts w:ascii="Fira Sans" w:eastAsia="Fira Sans" w:hAnsi="Fira Sans" w:cs="Fira Sans"/>
                <w:color w:val="000000"/>
                <w:lang w:val="pt-BR"/>
              </w:rPr>
              <w:t>EXPERIÊNCIA PROFISSIONAL</w:t>
            </w:r>
            <w:r w:rsidR="002E6CE9">
              <w:rPr>
                <w:rStyle w:val="documentsectiontitle"/>
                <w:rFonts w:ascii="Fira Sans" w:eastAsia="Fira Sans" w:hAnsi="Fira Sans" w:cs="Fira Sans"/>
                <w:color w:val="000000"/>
                <w:lang w:val="pt-BR"/>
              </w:rPr>
              <w:t xml:space="preserve"> </w:t>
            </w:r>
            <w:r w:rsidR="00000000">
              <w:pict w14:anchorId="0EDC6AD2">
                <v:rect id="_x0000_s1030" style="width:137.6pt;height:12.6pt;mso-left-percent:-10001;mso-top-percent:-10001;mso-position-horizontal:absolute;mso-position-horizontal-relative:char;mso-position-vertical:absolute;mso-position-vertical-relative:line;mso-left-percent:-10001;mso-top-percent:-10001" fillcolor="#e3edfa" stroked="f">
                  <v:path strokeok="f"/>
                </v:rect>
              </w:pict>
            </w:r>
          </w:p>
          <w:p w14:paraId="73B6832C" w14:textId="77777777" w:rsidR="00D108F8" w:rsidRPr="004971A6" w:rsidRDefault="00AE5EF3" w:rsidP="00BD44D6">
            <w:pPr>
              <w:pStyle w:val="documentexperienceparagraphspacing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  <w:lang w:val="pt-BR"/>
              </w:rPr>
            </w:pPr>
            <w:r w:rsidRPr="004971A6">
              <w:rPr>
                <w:rStyle w:val="documentleft-box"/>
                <w:rFonts w:ascii="Fira Sans" w:eastAsia="Fira Sans" w:hAnsi="Fira Sans" w:cs="Fira Sans"/>
                <w:color w:val="000000"/>
                <w:lang w:val="pt-BR"/>
              </w:rPr>
              <w:t> </w:t>
            </w:r>
          </w:p>
          <w:p w14:paraId="7D1F7803" w14:textId="4E306F4E" w:rsidR="00D72231" w:rsidRPr="004971A6" w:rsidRDefault="00575FF1" w:rsidP="00D72231">
            <w:pPr>
              <w:pStyle w:val="documentpaddedline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Analista de Dados</w:t>
            </w:r>
            <w:r w:rsidR="00D72231" w:rsidRPr="004971A6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, 0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7</w:t>
            </w:r>
            <w:r w:rsidR="00D72231" w:rsidRPr="004971A6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/20</w:t>
            </w:r>
            <w:r w:rsidR="00D72231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2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3</w:t>
            </w:r>
            <w:r w:rsidR="00D72231" w:rsidRPr="004971A6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 – </w:t>
            </w:r>
            <w:r w:rsidR="00D72231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Atual</w:t>
            </w:r>
          </w:p>
          <w:p w14:paraId="3B4BF351" w14:textId="7B05DF50" w:rsidR="00D72231" w:rsidRPr="00C905FC" w:rsidRDefault="00575FF1" w:rsidP="00D72231">
            <w:pPr>
              <w:pStyle w:val="documentpaddedline"/>
              <w:spacing w:line="240" w:lineRule="auto"/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  <w:lang w:val="pt-BR"/>
              </w:rPr>
            </w:pPr>
            <w:proofErr w:type="spellStart"/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Polimold</w:t>
            </w:r>
            <w:proofErr w:type="spellEnd"/>
            <w:r w:rsidR="00D72231" w:rsidRPr="00C905FC"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  <w:lang w:val="pt-BR"/>
              </w:rPr>
              <w:t xml:space="preserve"> – </w:t>
            </w:r>
            <w:r w:rsidR="00D72231" w:rsidRPr="00C905FC">
              <w:rPr>
                <w:rStyle w:val="documentjobcity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São </w:t>
            </w:r>
            <w:r w:rsidR="00D72231">
              <w:rPr>
                <w:rStyle w:val="documentjobcity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Bernardo do Campo</w:t>
            </w:r>
            <w:r w:rsidR="00D72231" w:rsidRPr="00C905FC"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  <w:lang w:val="pt-BR"/>
              </w:rPr>
              <w:t xml:space="preserve">, </w:t>
            </w:r>
            <w:r w:rsidR="00D72231" w:rsidRPr="00C905FC">
              <w:rPr>
                <w:rStyle w:val="documentjobstate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SP</w:t>
            </w:r>
          </w:p>
          <w:p w14:paraId="6BC23760" w14:textId="74993CA7" w:rsidR="00D72231" w:rsidRPr="000B1775" w:rsidRDefault="00343B57" w:rsidP="00D72231">
            <w:pPr>
              <w:pStyle w:val="divdocumentulli"/>
              <w:numPr>
                <w:ilvl w:val="0"/>
                <w:numId w:val="1"/>
              </w:numPr>
              <w:spacing w:before="60" w:line="240" w:lineRule="auto"/>
              <w:ind w:left="22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Responsável por coleta e limpeza de dados, </w:t>
            </w:r>
            <w:r w:rsidR="006A01A5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criação e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manutenção de Dashboards</w:t>
            </w:r>
            <w:r w:rsidR="006A01A5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 em Power BI</w:t>
            </w:r>
            <w:r w:rsidR="00F0447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,</w:t>
            </w:r>
            <w:r w:rsidR="004A7153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 </w:t>
            </w:r>
            <w:r w:rsidR="00F0447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r</w:t>
            </w:r>
            <w:r w:rsidR="004A7153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elatórios via consulta SQL em tabelas </w:t>
            </w:r>
            <w:r w:rsidR="00D64CCE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do</w:t>
            </w:r>
            <w:r w:rsidR="00367E69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 </w:t>
            </w:r>
            <w:r w:rsidR="004A7153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sistema Protheus</w:t>
            </w:r>
            <w:r w:rsidR="00F0447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, </w:t>
            </w:r>
            <w:r w:rsidR="009A716C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análise de </w:t>
            </w:r>
            <w:r w:rsidR="00861171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vendas e CRM.</w:t>
            </w:r>
          </w:p>
          <w:p w14:paraId="286E7343" w14:textId="77777777" w:rsidR="00D72231" w:rsidRDefault="00D72231" w:rsidP="00BD44D6">
            <w:pPr>
              <w:pStyle w:val="documentpaddedline"/>
              <w:spacing w:line="240" w:lineRule="auto"/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</w:pPr>
          </w:p>
          <w:p w14:paraId="400167CC" w14:textId="30489959" w:rsidR="00C905FC" w:rsidRPr="004971A6" w:rsidRDefault="00C905FC" w:rsidP="00BD44D6">
            <w:pPr>
              <w:pStyle w:val="documentpaddedline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Microempresário</w:t>
            </w:r>
            <w:r w:rsidRPr="004971A6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, 0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1</w:t>
            </w:r>
            <w:r w:rsidRPr="004971A6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/20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2</w:t>
            </w:r>
            <w:r w:rsidRPr="00C905FC">
              <w:rPr>
                <w:rStyle w:val="span"/>
                <w:rFonts w:eastAsia="Fira Sans"/>
                <w:sz w:val="20"/>
                <w:szCs w:val="20"/>
                <w:lang w:val="pt-BR"/>
              </w:rPr>
              <w:t>0</w:t>
            </w:r>
            <w:r w:rsidRPr="004971A6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 –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Atual</w:t>
            </w:r>
          </w:p>
          <w:p w14:paraId="10F7D3A8" w14:textId="76E3EEE0" w:rsidR="00C905FC" w:rsidRPr="00C905FC" w:rsidRDefault="00C905FC" w:rsidP="00BD44D6">
            <w:pPr>
              <w:pStyle w:val="documentpaddedline"/>
              <w:spacing w:line="240" w:lineRule="auto"/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  <w:lang w:val="pt-BR"/>
              </w:rPr>
            </w:pPr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Anime Quest</w:t>
            </w:r>
            <w:r w:rsidRPr="00C905FC"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  <w:lang w:val="pt-BR"/>
              </w:rPr>
              <w:t xml:space="preserve"> – </w:t>
            </w:r>
            <w:r w:rsidRPr="00C905FC">
              <w:rPr>
                <w:rStyle w:val="documentjobcity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São </w:t>
            </w:r>
            <w:r>
              <w:rPr>
                <w:rStyle w:val="documentjobcity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Bernardo do Campo</w:t>
            </w:r>
            <w:r w:rsidRPr="00C905FC"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  <w:lang w:val="pt-BR"/>
              </w:rPr>
              <w:t xml:space="preserve">, </w:t>
            </w:r>
            <w:r w:rsidRPr="00C905FC">
              <w:rPr>
                <w:rStyle w:val="documentjobstate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SP</w:t>
            </w:r>
          </w:p>
          <w:p w14:paraId="0E7F7FA5" w14:textId="444A57F5" w:rsidR="00C905FC" w:rsidRPr="000B1775" w:rsidRDefault="00C905FC" w:rsidP="00BD44D6">
            <w:pPr>
              <w:pStyle w:val="divdocumentulli"/>
              <w:numPr>
                <w:ilvl w:val="0"/>
                <w:numId w:val="1"/>
              </w:numPr>
              <w:spacing w:before="60" w:line="240" w:lineRule="auto"/>
              <w:ind w:left="22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Coadministrador. </w:t>
            </w:r>
            <w:r w:rsidRPr="000B1775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Responsável por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importação, precificação de produtos, KPIs financeiros</w:t>
            </w:r>
            <w:r w:rsidR="00B7317B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, controle de estoque e monitoramento de mídias sociais.</w:t>
            </w:r>
          </w:p>
          <w:p w14:paraId="7A699837" w14:textId="77777777" w:rsidR="00C905FC" w:rsidRDefault="00C905FC" w:rsidP="00BD44D6">
            <w:pPr>
              <w:pStyle w:val="documentpaddedline"/>
              <w:spacing w:line="240" w:lineRule="auto"/>
              <w:rPr>
                <w:rStyle w:val="documenttxtBold"/>
                <w:rFonts w:ascii="Fira Sans" w:eastAsia="Fira Sans" w:hAnsi="Fira Sans" w:cs="Fira Sans"/>
                <w:color w:val="000000"/>
                <w:lang w:val="pt-BR"/>
              </w:rPr>
            </w:pPr>
          </w:p>
          <w:p w14:paraId="3BD31F9A" w14:textId="33C3D25A" w:rsidR="00D108F8" w:rsidRPr="004971A6" w:rsidRDefault="004971A6" w:rsidP="00BD44D6">
            <w:pPr>
              <w:pStyle w:val="documentpaddedline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</w:pPr>
            <w:r w:rsidRPr="004971A6"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Analista de BI</w:t>
            </w:r>
            <w:r w:rsidR="00AE5EF3" w:rsidRPr="004971A6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, 0</w:t>
            </w:r>
            <w:r w:rsidRPr="004971A6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4</w:t>
            </w:r>
            <w:r w:rsidR="00AE5EF3" w:rsidRPr="004971A6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/201</w:t>
            </w:r>
            <w:r w:rsidRPr="004971A6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9</w:t>
            </w:r>
            <w:r w:rsidR="00AE5EF3" w:rsidRPr="004971A6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 </w:t>
            </w:r>
            <w:r w:rsidRPr="004971A6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–</w:t>
            </w:r>
            <w:r w:rsidR="00AE5EF3" w:rsidRPr="004971A6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 </w:t>
            </w:r>
            <w:r w:rsidRPr="004971A6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12/2019</w:t>
            </w:r>
            <w:r w:rsidR="00AE5EF3" w:rsidRPr="004971A6">
              <w:rPr>
                <w:rStyle w:val="documentjobdates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 </w:t>
            </w:r>
          </w:p>
          <w:p w14:paraId="2D703116" w14:textId="03AFFA52" w:rsidR="00D108F8" w:rsidRPr="00C905FC" w:rsidRDefault="004971A6" w:rsidP="00BD44D6">
            <w:pPr>
              <w:pStyle w:val="documentpaddedline"/>
              <w:spacing w:line="240" w:lineRule="auto"/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  <w:lang w:val="pt-BR"/>
              </w:rPr>
            </w:pPr>
            <w:r w:rsidRPr="00C905FC"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ITB</w:t>
            </w:r>
            <w:r w:rsidR="00AE5EF3" w:rsidRPr="00C905FC"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  <w:lang w:val="pt-BR"/>
              </w:rPr>
              <w:t xml:space="preserve"> </w:t>
            </w:r>
            <w:r w:rsidRPr="00C905FC"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  <w:lang w:val="pt-BR"/>
              </w:rPr>
              <w:t>–</w:t>
            </w:r>
            <w:r w:rsidR="00AE5EF3" w:rsidRPr="00C905FC"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  <w:lang w:val="pt-BR"/>
              </w:rPr>
              <w:t xml:space="preserve"> </w:t>
            </w:r>
            <w:r w:rsidRPr="00C905FC">
              <w:rPr>
                <w:rStyle w:val="documentjobcity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São Paulo</w:t>
            </w:r>
            <w:r w:rsidR="00AE5EF3" w:rsidRPr="00C905FC"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  <w:lang w:val="pt-BR"/>
              </w:rPr>
              <w:t xml:space="preserve">, </w:t>
            </w:r>
            <w:r w:rsidRPr="00C905FC">
              <w:rPr>
                <w:rStyle w:val="documentjobstate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SP</w:t>
            </w:r>
          </w:p>
          <w:p w14:paraId="4417E02D" w14:textId="6E9E49A4" w:rsidR="00D108F8" w:rsidRPr="000B1775" w:rsidRDefault="000B1775" w:rsidP="00BD44D6">
            <w:pPr>
              <w:pStyle w:val="divdocumentulli"/>
              <w:numPr>
                <w:ilvl w:val="0"/>
                <w:numId w:val="1"/>
              </w:numPr>
              <w:spacing w:before="60" w:line="240" w:lineRule="auto"/>
              <w:ind w:left="22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</w:pPr>
            <w:r w:rsidRPr="000B1775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Responsável por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limpeza</w:t>
            </w:r>
            <w:r w:rsidR="001716CA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 de dados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, extração</w:t>
            </w:r>
            <w:r w:rsidR="001716CA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 de dados, manutenção da integridade dos dados, atendimento a clientes externos e internos</w:t>
            </w:r>
            <w:r w:rsidR="002E317B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. Planejei e implement</w:t>
            </w:r>
            <w:r w:rsidR="00AA5549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ei</w:t>
            </w:r>
            <w:r w:rsidR="00CB1714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 com sucesso</w:t>
            </w:r>
            <w:r w:rsidR="00AA5549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 ferramentas</w:t>
            </w:r>
            <w:r w:rsidR="002E317B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 de coleta automática de dados para Dashboard em Power BI.</w:t>
            </w:r>
          </w:p>
          <w:p w14:paraId="4CB05F45" w14:textId="77777777" w:rsidR="00D108F8" w:rsidRPr="002E317B" w:rsidRDefault="00AE5EF3" w:rsidP="00BD44D6">
            <w:pPr>
              <w:pStyle w:val="documentexperienceparagraphspacing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  <w:lang w:val="pt-BR"/>
              </w:rPr>
            </w:pPr>
            <w:r w:rsidRPr="002E317B">
              <w:rPr>
                <w:rStyle w:val="documentleft-box"/>
                <w:rFonts w:ascii="Fira Sans" w:eastAsia="Fira Sans" w:hAnsi="Fira Sans" w:cs="Fira Sans"/>
                <w:color w:val="000000"/>
                <w:lang w:val="pt-BR"/>
              </w:rPr>
              <w:t> </w:t>
            </w:r>
          </w:p>
          <w:p w14:paraId="2543C6B7" w14:textId="3C60B8F5" w:rsidR="00D108F8" w:rsidRPr="007A471B" w:rsidRDefault="004C5821" w:rsidP="00BD44D6">
            <w:pPr>
              <w:pStyle w:val="documentpaddedline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</w:pPr>
            <w:r w:rsidRPr="007A471B"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Assistente de Faturamento</w:t>
            </w:r>
            <w:r w:rsidR="00AE5EF3" w:rsidRPr="007A471B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, 0</w:t>
            </w:r>
            <w:r w:rsidRPr="007A471B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1</w:t>
            </w:r>
            <w:r w:rsidR="00AE5EF3" w:rsidRPr="007A471B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/201</w:t>
            </w:r>
            <w:r w:rsidRPr="007A471B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8</w:t>
            </w:r>
            <w:r w:rsidR="00AE5EF3" w:rsidRPr="007A471B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 - 0</w:t>
            </w:r>
            <w:r w:rsidRPr="007A471B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4</w:t>
            </w:r>
            <w:r w:rsidR="00AE5EF3" w:rsidRPr="007A471B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/201</w:t>
            </w:r>
            <w:r w:rsidRPr="007A471B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9</w:t>
            </w:r>
            <w:r w:rsidR="00AE5EF3" w:rsidRPr="007A471B">
              <w:rPr>
                <w:rStyle w:val="documentjobdates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 </w:t>
            </w:r>
          </w:p>
          <w:p w14:paraId="342B1C7E" w14:textId="1FE13808" w:rsidR="00D108F8" w:rsidRPr="007A471B" w:rsidRDefault="004C5821" w:rsidP="00BD44D6">
            <w:pPr>
              <w:pStyle w:val="documentpaddedline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</w:pPr>
            <w:r w:rsidRPr="007A471B"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Space Glass</w:t>
            </w:r>
            <w:r w:rsidR="00AE5EF3" w:rsidRPr="007A471B"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  <w:lang w:val="pt-BR"/>
              </w:rPr>
              <w:t xml:space="preserve"> - </w:t>
            </w:r>
            <w:r w:rsidRPr="007A471B">
              <w:rPr>
                <w:rStyle w:val="documentjobcity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Sa</w:t>
            </w:r>
            <w:r w:rsidR="00731E49" w:rsidRPr="007A471B">
              <w:rPr>
                <w:rStyle w:val="documentjobcity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nto </w:t>
            </w:r>
            <w:r w:rsidR="00C905FC" w:rsidRPr="007A471B">
              <w:rPr>
                <w:rStyle w:val="documentjobcity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André</w:t>
            </w:r>
            <w:r w:rsidR="00AE5EF3" w:rsidRPr="007A471B"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  <w:lang w:val="pt-BR"/>
              </w:rPr>
              <w:t xml:space="preserve">, </w:t>
            </w:r>
            <w:r w:rsidR="00731E49" w:rsidRPr="007A471B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SP</w:t>
            </w:r>
          </w:p>
          <w:p w14:paraId="7AAFB0CB" w14:textId="16365607" w:rsidR="00D108F8" w:rsidRPr="000A7081" w:rsidRDefault="00731E49" w:rsidP="00BD44D6">
            <w:pPr>
              <w:pStyle w:val="divdocumentulli"/>
              <w:numPr>
                <w:ilvl w:val="0"/>
                <w:numId w:val="2"/>
              </w:numPr>
              <w:spacing w:before="60" w:line="240" w:lineRule="auto"/>
              <w:ind w:left="22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</w:pPr>
            <w:r w:rsidRPr="000A7081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L</w:t>
            </w:r>
            <w:r w:rsidR="000A7081" w:rsidRPr="000A7081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í</w:t>
            </w:r>
            <w:r w:rsidRPr="000A7081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der no turno da noite. Responsável pelas KPIs de carregamento e equipamento, emissão de notas</w:t>
            </w:r>
            <w:r w:rsidR="003A1569" w:rsidRPr="000A7081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, fechamento dos movimentos do dia e atendimento a clientes internos e externos. Implementei a</w:t>
            </w:r>
            <w:r w:rsidR="008A765B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 </w:t>
            </w:r>
            <w:r w:rsidR="003A1569" w:rsidRPr="000A7081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limpeza e atualização</w:t>
            </w:r>
            <w:r w:rsidR="000A7081" w:rsidRPr="000A7081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 de</w:t>
            </w:r>
            <w:r w:rsidR="003A1569" w:rsidRPr="000A7081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 todas</w:t>
            </w:r>
            <w:r w:rsidR="000A7081" w:rsidRPr="000A7081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 as</w:t>
            </w:r>
            <w:r w:rsidR="003A1569" w:rsidRPr="000A7081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 planilhas dos setores de faturamento e expedição.</w:t>
            </w:r>
          </w:p>
          <w:p w14:paraId="4368AB7D" w14:textId="181AE234" w:rsidR="00D108F8" w:rsidRPr="002341BC" w:rsidRDefault="00AE5EF3" w:rsidP="009E77E5">
            <w:pPr>
              <w:pStyle w:val="documentexperienceparagraphspacing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  <w:lang w:val="pt-BR"/>
              </w:rPr>
            </w:pPr>
            <w:r w:rsidRPr="000A7081">
              <w:rPr>
                <w:rStyle w:val="documentleft-box"/>
                <w:rFonts w:ascii="Fira Sans" w:eastAsia="Fira Sans" w:hAnsi="Fira Sans" w:cs="Fira Sans"/>
                <w:color w:val="000000"/>
                <w:lang w:val="pt-BR"/>
              </w:rPr>
              <w:t> </w:t>
            </w:r>
            <w:r w:rsidRPr="007A471B">
              <w:rPr>
                <w:rStyle w:val="documentleft-box"/>
                <w:rFonts w:ascii="Fira Sans" w:eastAsia="Fira Sans" w:hAnsi="Fira Sans" w:cs="Fira Sans"/>
                <w:color w:val="000000"/>
                <w:lang w:val="pt-BR"/>
              </w:rPr>
              <w:t> </w:t>
            </w:r>
          </w:p>
          <w:p w14:paraId="2187B35A" w14:textId="4E04B443" w:rsidR="00D108F8" w:rsidRPr="007A471B" w:rsidRDefault="004012C3" w:rsidP="00BD44D6">
            <w:pPr>
              <w:pStyle w:val="documentheading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  <w:lang w:val="pt-BR"/>
              </w:rPr>
            </w:pPr>
            <w:r w:rsidRPr="007A471B">
              <w:rPr>
                <w:rStyle w:val="documentsectiontitle"/>
                <w:rFonts w:ascii="Fira Sans" w:eastAsia="Fira Sans" w:hAnsi="Fira Sans" w:cs="Fira Sans"/>
                <w:color w:val="000000"/>
                <w:lang w:val="pt-BR"/>
              </w:rPr>
              <w:t>HISTÓRICO ACADÊMICO</w:t>
            </w:r>
            <w:r w:rsidR="00AE5EF3" w:rsidRPr="007A471B">
              <w:rPr>
                <w:rStyle w:val="documentsectiontitle"/>
                <w:rFonts w:ascii="Fira Sans" w:eastAsia="Fira Sans" w:hAnsi="Fira Sans" w:cs="Fira Sans"/>
                <w:color w:val="000000"/>
                <w:lang w:val="pt-BR"/>
              </w:rPr>
              <w:t xml:space="preserve"> </w:t>
            </w:r>
            <w:r w:rsidR="00000000">
              <w:pict w14:anchorId="059B165A">
                <v:rect id="_x0000_s1029" style="width:170.3pt;height:10pt;mso-left-percent:-10001;mso-top-percent:-10001;mso-position-horizontal:absolute;mso-position-horizontal-relative:char;mso-position-vertical:absolute;mso-position-vertical-relative:line;mso-left-percent:-10001;mso-top-percent:-10001" fillcolor="#e3edfa" stroked="f">
                  <v:path strokeok="f"/>
                </v:rect>
              </w:pict>
            </w:r>
          </w:p>
          <w:p w14:paraId="6DF84E79" w14:textId="77777777" w:rsidR="00D108F8" w:rsidRPr="007A471B" w:rsidRDefault="00AE5EF3" w:rsidP="00BD44D6">
            <w:pPr>
              <w:pStyle w:val="documenteducationparagraphspacing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  <w:lang w:val="pt-BR"/>
              </w:rPr>
            </w:pPr>
            <w:r w:rsidRPr="007A471B">
              <w:rPr>
                <w:rStyle w:val="documentleft-box"/>
                <w:rFonts w:ascii="Fira Sans" w:eastAsia="Fira Sans" w:hAnsi="Fira Sans" w:cs="Fira Sans"/>
                <w:color w:val="000000"/>
                <w:lang w:val="pt-BR"/>
              </w:rPr>
              <w:t> </w:t>
            </w:r>
          </w:p>
          <w:p w14:paraId="1E040E10" w14:textId="0037E68C" w:rsidR="009E77E5" w:rsidRPr="0031466F" w:rsidRDefault="00B60583" w:rsidP="009E77E5">
            <w:pPr>
              <w:pStyle w:val="documentpaddedline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Pós-graduação</w:t>
            </w:r>
            <w:r w:rsidR="00EA4F4E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 Lato Sensu</w:t>
            </w:r>
            <w:r w:rsidR="009E77E5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,</w:t>
            </w:r>
            <w:r w:rsidR="009E77E5" w:rsidRPr="0031466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 Campo de dados</w:t>
            </w:r>
          </w:p>
          <w:p w14:paraId="1C9C48B1" w14:textId="23E7678B" w:rsidR="009E77E5" w:rsidRPr="0031466F" w:rsidRDefault="00F002E9" w:rsidP="009E77E5">
            <w:pPr>
              <w:pStyle w:val="documentpaddedline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</w:pPr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FIAP</w:t>
            </w:r>
            <w:r w:rsidR="009E77E5" w:rsidRPr="0031466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 - </w:t>
            </w:r>
            <w:r w:rsidR="009E77E5" w:rsidRPr="0031466F">
              <w:rPr>
                <w:rStyle w:val="documenteducationjobcity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São Paulo</w:t>
            </w:r>
          </w:p>
          <w:p w14:paraId="329D6FB7" w14:textId="73133B45" w:rsidR="009E77E5" w:rsidRPr="0031466F" w:rsidRDefault="00D504AC" w:rsidP="009E77E5">
            <w:pPr>
              <w:pStyle w:val="divdocumentulli"/>
              <w:numPr>
                <w:ilvl w:val="0"/>
                <w:numId w:val="5"/>
              </w:numPr>
              <w:spacing w:line="240" w:lineRule="auto"/>
              <w:ind w:left="22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</w:pP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Data </w:t>
            </w:r>
            <w:proofErr w:type="spellStart"/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Analytics</w:t>
            </w:r>
            <w:proofErr w:type="spellEnd"/>
            <w:r w:rsidR="009E77E5" w:rsidRPr="0031466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br/>
            </w:r>
            <w:proofErr w:type="gramStart"/>
            <w:r w:rsidR="00F54EE7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Agosto</w:t>
            </w:r>
            <w:proofErr w:type="gramEnd"/>
            <w:r w:rsidR="009E77E5" w:rsidRPr="0031466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 20</w:t>
            </w:r>
            <w:r w:rsidR="009E77E5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2</w:t>
            </w:r>
            <w:r w:rsidR="00F54EE7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4</w:t>
            </w:r>
            <w:r w:rsidR="00F97764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 – J</w:t>
            </w:r>
            <w:r w:rsidR="00D42803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unho</w:t>
            </w:r>
            <w:r w:rsidR="00F97764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 202</w:t>
            </w:r>
            <w:r w:rsidR="00D42803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5</w:t>
            </w:r>
          </w:p>
          <w:p w14:paraId="5546F3CE" w14:textId="77777777" w:rsidR="009E77E5" w:rsidRDefault="009E77E5" w:rsidP="00BD44D6">
            <w:pPr>
              <w:pStyle w:val="documentpaddedline"/>
              <w:spacing w:line="240" w:lineRule="auto"/>
              <w:rPr>
                <w:rStyle w:val="documentdegree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</w:pPr>
          </w:p>
          <w:p w14:paraId="5C9952D1" w14:textId="7E426C70" w:rsidR="00D108F8" w:rsidRPr="0031466F" w:rsidRDefault="0031466F" w:rsidP="00BD44D6">
            <w:pPr>
              <w:pStyle w:val="documentpaddedline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</w:pPr>
            <w:r w:rsidRPr="0031466F">
              <w:rPr>
                <w:rStyle w:val="documentdegree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Tecnólogo</w:t>
            </w:r>
            <w:r w:rsidR="00AE5EF3" w:rsidRPr="0031466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, </w:t>
            </w:r>
            <w:r w:rsidRPr="0031466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Campo de dados</w:t>
            </w:r>
          </w:p>
          <w:p w14:paraId="010B07E7" w14:textId="48967450" w:rsidR="00D108F8" w:rsidRPr="0031466F" w:rsidRDefault="0031466F" w:rsidP="00BD44D6">
            <w:pPr>
              <w:pStyle w:val="documentpaddedline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</w:pPr>
            <w:r w:rsidRPr="0031466F"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Universidade Anhembi Morumbi</w:t>
            </w:r>
            <w:r w:rsidR="00AE5EF3" w:rsidRPr="0031466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 - </w:t>
            </w:r>
            <w:r w:rsidR="00AE5EF3" w:rsidRPr="0031466F">
              <w:rPr>
                <w:rStyle w:val="documenteducationjobcity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S</w:t>
            </w:r>
            <w:r w:rsidRPr="0031466F">
              <w:rPr>
                <w:rStyle w:val="documenteducationjobcity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ão Paulo</w:t>
            </w:r>
          </w:p>
          <w:p w14:paraId="1F3AD295" w14:textId="0AEB9FDF" w:rsidR="00D108F8" w:rsidRPr="0031466F" w:rsidRDefault="00AE5EF3" w:rsidP="00BD44D6">
            <w:pPr>
              <w:pStyle w:val="divdocumentulli"/>
              <w:numPr>
                <w:ilvl w:val="0"/>
                <w:numId w:val="5"/>
              </w:numPr>
              <w:spacing w:line="240" w:lineRule="auto"/>
              <w:ind w:left="220" w:hanging="192"/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</w:pPr>
            <w:r w:rsidRPr="0031466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B</w:t>
            </w:r>
            <w:r w:rsidR="0031466F" w:rsidRPr="0031466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ig data e Inteligência Analítica</w:t>
            </w:r>
            <w:r w:rsidRPr="0031466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br/>
            </w:r>
            <w:proofErr w:type="gramStart"/>
            <w:r w:rsidRPr="0031466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Ju</w:t>
            </w:r>
            <w:r w:rsidR="0031466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lho</w:t>
            </w:r>
            <w:proofErr w:type="gramEnd"/>
            <w:r w:rsidRPr="0031466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 20</w:t>
            </w:r>
            <w:r w:rsidR="0031466F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22</w:t>
            </w:r>
          </w:p>
          <w:p w14:paraId="3B7F9DF7" w14:textId="4206E3F0" w:rsidR="009E77E5" w:rsidRPr="00374FA7" w:rsidRDefault="00AE5EF3" w:rsidP="00374FA7">
            <w:pPr>
              <w:pStyle w:val="documenteducationparagraphspacing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  <w:lang w:val="pt-BR"/>
              </w:rPr>
            </w:pPr>
            <w:r w:rsidRPr="0031466F">
              <w:rPr>
                <w:rStyle w:val="documentleft-box"/>
                <w:rFonts w:ascii="Fira Sans" w:eastAsia="Fira Sans" w:hAnsi="Fira Sans" w:cs="Fira Sans"/>
                <w:color w:val="000000"/>
                <w:lang w:val="pt-BR"/>
              </w:rPr>
              <w:t> </w:t>
            </w:r>
          </w:p>
          <w:p w14:paraId="583320F9" w14:textId="77777777" w:rsidR="009E77E5" w:rsidRDefault="009E77E5" w:rsidP="00BD44D6">
            <w:pPr>
              <w:pStyle w:val="topborder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</w:p>
          <w:p w14:paraId="6ED9A3D2" w14:textId="77777777" w:rsidR="00D108F8" w:rsidRDefault="00AE5EF3" w:rsidP="00BD44D6">
            <w:pPr>
              <w:pStyle w:val="toppadding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> </w:t>
            </w:r>
          </w:p>
          <w:p w14:paraId="2E6E98DD" w14:textId="61CB9C1C" w:rsidR="00D108F8" w:rsidRDefault="00AE5EF3" w:rsidP="00BD44D6">
            <w:pPr>
              <w:pStyle w:val="documentheading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  <w:color w:val="000000"/>
              </w:rPr>
              <w:t>C</w:t>
            </w:r>
            <w:r w:rsidR="002E6CE9">
              <w:rPr>
                <w:rStyle w:val="documentsectiontitle"/>
                <w:rFonts w:ascii="Fira Sans" w:eastAsia="Fira Sans" w:hAnsi="Fira Sans" w:cs="Fira Sans"/>
                <w:color w:val="000000"/>
              </w:rPr>
              <w:t xml:space="preserve">URSOS RECENTES </w:t>
            </w:r>
            <w:r w:rsidR="00000000">
              <w:pict w14:anchorId="25630F0C">
                <v:rect id="_x0000_s1028" style="width:200.2pt;height:11.6pt;mso-left-percent:-10001;mso-top-percent:-10001;mso-position-horizontal:absolute;mso-position-horizontal-relative:char;mso-position-vertical:absolute;mso-position-vertical-relative:line;mso-left-percent:-10001;mso-top-percent:-10001" fillcolor="#e3edfa" stroked="f">
                  <v:path strokeok="f"/>
                </v:rect>
              </w:pict>
            </w:r>
          </w:p>
          <w:p w14:paraId="6DB712E0" w14:textId="47893EC0" w:rsidR="00DF1FFA" w:rsidRDefault="00D72231" w:rsidP="00BD44D6">
            <w:pPr>
              <w:pStyle w:val="divdocumentulli"/>
              <w:numPr>
                <w:ilvl w:val="0"/>
                <w:numId w:val="7"/>
              </w:numPr>
              <w:pBdr>
                <w:top w:val="none" w:sz="0" w:space="10" w:color="auto"/>
              </w:pBdr>
              <w:spacing w:line="240" w:lineRule="auto"/>
              <w:ind w:left="221" w:hanging="193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>Formação</w:t>
            </w:r>
            <w:proofErr w:type="spellEnd"/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Power BI, Alura</w:t>
            </w:r>
          </w:p>
          <w:p w14:paraId="3A43D7BC" w14:textId="7DF2FBE9" w:rsidR="00FE1441" w:rsidRDefault="00D06374" w:rsidP="00BD44D6">
            <w:pPr>
              <w:pStyle w:val="divdocumentulli"/>
              <w:numPr>
                <w:ilvl w:val="0"/>
                <w:numId w:val="7"/>
              </w:numPr>
              <w:pBdr>
                <w:top w:val="none" w:sz="0" w:space="10" w:color="auto"/>
              </w:pBdr>
              <w:spacing w:line="240" w:lineRule="auto"/>
              <w:ind w:left="221" w:hanging="193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>Google Data Analytics, Coursera</w:t>
            </w:r>
          </w:p>
          <w:p w14:paraId="0656DE48" w14:textId="19B742C4" w:rsidR="00D108F8" w:rsidRPr="00582FAB" w:rsidRDefault="00FE1441" w:rsidP="00BD44D6">
            <w:pPr>
              <w:pStyle w:val="divdocumentulli"/>
              <w:numPr>
                <w:ilvl w:val="0"/>
                <w:numId w:val="7"/>
              </w:numPr>
              <w:spacing w:after="500" w:line="240" w:lineRule="auto"/>
              <w:ind w:left="220" w:hanging="192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 w:rsidRPr="00582FAB"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Scientific Computing with Python, </w:t>
            </w:r>
            <w:proofErr w:type="spellStart"/>
            <w:r w:rsidRPr="00582FAB"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>Freecodecamp</w:t>
            </w:r>
            <w:proofErr w:type="spellEnd"/>
          </w:p>
          <w:p w14:paraId="57AFCC74" w14:textId="2EE31D33" w:rsidR="00D108F8" w:rsidRDefault="00AE5EF3" w:rsidP="00BD44D6">
            <w:pPr>
              <w:pStyle w:val="documentheading"/>
              <w:spacing w:line="240" w:lineRule="auto"/>
              <w:rPr>
                <w:rStyle w:val="documentleft-box"/>
                <w:rFonts w:ascii="Fira Sans" w:eastAsia="Fira Sans" w:hAnsi="Fira Sans" w:cs="Fira Sans"/>
                <w:color w:val="000000"/>
                <w:sz w:val="2"/>
                <w:szCs w:val="2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</w:p>
        </w:tc>
        <w:tc>
          <w:tcPr>
            <w:tcW w:w="81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E4367B8" w14:textId="08B65E43" w:rsidR="00D108F8" w:rsidRDefault="00D108F8">
            <w:pPr>
              <w:pStyle w:val="leftboxrightpaddingcellParagraph"/>
              <w:spacing w:line="260" w:lineRule="atLeast"/>
              <w:rPr>
                <w:rStyle w:val="leftboxrightpaddingcell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</w:tc>
        <w:tc>
          <w:tcPr>
            <w:tcW w:w="3390" w:type="dxa"/>
            <w:tcMar>
              <w:top w:w="605" w:type="dxa"/>
              <w:left w:w="5" w:type="dxa"/>
              <w:bottom w:w="405" w:type="dxa"/>
              <w:right w:w="5" w:type="dxa"/>
            </w:tcMar>
            <w:hideMark/>
          </w:tcPr>
          <w:p w14:paraId="7779F5A5" w14:textId="45072DD3" w:rsidR="004B337C" w:rsidRDefault="004B337C">
            <w:pPr>
              <w:pStyle w:val="documentprflPicfield"/>
              <w:spacing w:after="500" w:line="260" w:lineRule="atLeast"/>
              <w:rPr>
                <w:rStyle w:val="documentright-box"/>
                <w:rFonts w:ascii="Fira Sans" w:eastAsia="Fira Sans" w:hAnsi="Fira Sans" w:cs="Fira Sans"/>
                <w:noProof/>
                <w:color w:val="000000"/>
              </w:rPr>
            </w:pPr>
          </w:p>
          <w:p w14:paraId="3F75BEE9" w14:textId="002CBDB8" w:rsidR="004B337C" w:rsidRDefault="004B337C">
            <w:pPr>
              <w:pStyle w:val="documentprflPicfield"/>
              <w:spacing w:after="500" w:line="260" w:lineRule="atLeast"/>
              <w:rPr>
                <w:rStyle w:val="documentright-box"/>
                <w:rFonts w:ascii="Fira Sans" w:eastAsia="Fira Sans" w:hAnsi="Fira Sans" w:cs="Fira Sans"/>
                <w:noProof/>
                <w:color w:val="000000"/>
              </w:rPr>
            </w:pPr>
            <w:r w:rsidRPr="004B337C">
              <w:rPr>
                <w:rStyle w:val="documentright-box"/>
                <w:rFonts w:ascii="Fira Sans" w:eastAsia="Fira Sans" w:hAnsi="Fira Sans" w:cs="Fira Sans"/>
                <w:noProof/>
                <w:color w:val="000000"/>
              </w:rPr>
              <w:drawing>
                <wp:inline distT="0" distB="0" distL="0" distR="0" wp14:anchorId="4F76F503" wp14:editId="21A264A3">
                  <wp:extent cx="2146300" cy="2011045"/>
                  <wp:effectExtent l="0" t="0" r="635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0" cy="201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0CCFD" w14:textId="77777777" w:rsidR="00D108F8" w:rsidRDefault="00AE5EF3">
            <w:pPr>
              <w:pStyle w:val="sectionSECTIONCNTCcntctoppadding"/>
              <w:spacing w:before="500" w:line="26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 </w:t>
            </w:r>
          </w:p>
          <w:p w14:paraId="36B4D616" w14:textId="383C2E6F" w:rsidR="00D108F8" w:rsidRPr="00CB1714" w:rsidRDefault="00AE5EF3">
            <w:pPr>
              <w:pStyle w:val="documentheading"/>
              <w:spacing w:line="260" w:lineRule="atLeast"/>
              <w:rPr>
                <w:rStyle w:val="documentright-box"/>
                <w:rFonts w:ascii="Fira Sans" w:eastAsia="Fira Sans" w:hAnsi="Fira Sans" w:cs="Fira Sans"/>
                <w:color w:val="000000"/>
                <w:lang w:val="pt-BR"/>
              </w:rPr>
            </w:pPr>
            <w:r w:rsidRPr="00CB1714">
              <w:rPr>
                <w:rStyle w:val="documentsectiontitle"/>
                <w:rFonts w:ascii="Fira Sans" w:eastAsia="Fira Sans" w:hAnsi="Fira Sans" w:cs="Fira Sans"/>
                <w:color w:val="000000"/>
                <w:lang w:val="pt-BR"/>
              </w:rPr>
              <w:t>C</w:t>
            </w:r>
            <w:r w:rsidR="00CB1714" w:rsidRPr="00CB1714">
              <w:rPr>
                <w:rStyle w:val="documentsectiontitle"/>
                <w:rFonts w:ascii="Fira Sans" w:eastAsia="Fira Sans" w:hAnsi="Fira Sans" w:cs="Fira Sans"/>
                <w:color w:val="000000"/>
                <w:lang w:val="pt-BR"/>
              </w:rPr>
              <w:t>ONTATO</w:t>
            </w:r>
            <w:r w:rsidRPr="00CB1714">
              <w:rPr>
                <w:rStyle w:val="documentsectiontitle"/>
                <w:rFonts w:ascii="Fira Sans" w:eastAsia="Fira Sans" w:hAnsi="Fira Sans" w:cs="Fira Sans"/>
                <w:color w:val="000000"/>
                <w:lang w:val="pt-BR"/>
              </w:rPr>
              <w:t xml:space="preserve"> </w:t>
            </w:r>
            <w:r w:rsidR="00000000">
              <w:pict w14:anchorId="4E4AADD4">
                <v:rect id="_x0000_s1027" style="width:98.95pt;height:10.5pt;mso-left-percent:-10001;mso-top-percent:-10001;mso-position-horizontal:absolute;mso-position-horizontal-relative:char;mso-position-vertical:absolute;mso-position-vertical-relative:line;mso-left-percent:-10001;mso-top-percent:-10001" fillcolor="#e3edfa" stroked="f">
                  <v:path strokeok="f"/>
                </v:rect>
              </w:pict>
            </w:r>
          </w:p>
          <w:p w14:paraId="5285CB1B" w14:textId="6B5DAC0A" w:rsidR="00D108F8" w:rsidRPr="00CB1714" w:rsidRDefault="00CB1714">
            <w:pPr>
              <w:pStyle w:val="documentaddress"/>
              <w:rPr>
                <w:rStyle w:val="documentright-box"/>
                <w:rFonts w:ascii="Fira Sans" w:eastAsia="Fira Sans" w:hAnsi="Fira Sans" w:cs="Fira Sans"/>
                <w:color w:val="000000"/>
                <w:lang w:val="pt-BR"/>
              </w:rPr>
            </w:pPr>
            <w:r w:rsidRPr="00CB1714">
              <w:rPr>
                <w:rStyle w:val="documentbeforecolonspace"/>
                <w:rFonts w:ascii="Fira Sans" w:eastAsia="Fira Sans" w:hAnsi="Fira Sans" w:cs="Fira Sans"/>
                <w:b/>
                <w:bCs/>
                <w:vanish w:val="0"/>
                <w:color w:val="000000"/>
                <w:lang w:val="pt-BR"/>
              </w:rPr>
              <w:t>End</w:t>
            </w:r>
            <w:r w:rsidRPr="00CB1714"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  <w:lang w:val="pt-BR"/>
              </w:rPr>
              <w:t>eeedereçoddddnnnnnnasdd</w:t>
            </w:r>
            <w:r w:rsidR="00AE5EF3" w:rsidRPr="00CB1714"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  <w:lang w:val="pt-BR"/>
              </w:rPr>
              <w:t xml:space="preserve"> </w:t>
            </w:r>
            <w:r w:rsidRPr="00CB1714">
              <w:rPr>
                <w:rStyle w:val="documenttxtBold"/>
                <w:rFonts w:ascii="Fira Sans" w:eastAsia="Fira Sans" w:hAnsi="Fira Sans" w:cs="Fira Sans"/>
                <w:color w:val="000000"/>
                <w:lang w:val="pt-BR"/>
              </w:rPr>
              <w:t>ereço:</w:t>
            </w:r>
            <w:r w:rsidR="00AE5EF3" w:rsidRPr="00CB1714">
              <w:rPr>
                <w:rStyle w:val="documenttxtBold"/>
                <w:rFonts w:ascii="Fira Sans" w:eastAsia="Fira Sans" w:hAnsi="Fira Sans" w:cs="Fira Sans"/>
                <w:color w:val="000000"/>
                <w:lang w:val="pt-BR"/>
              </w:rPr>
              <w:t xml:space="preserve"> </w:t>
            </w:r>
            <w:r w:rsidRPr="00CB1714">
              <w:rPr>
                <w:rStyle w:val="span"/>
                <w:rFonts w:ascii="Fira Sans" w:eastAsia="Fira Sans" w:hAnsi="Fira Sans" w:cs="Fira Sans"/>
                <w:color w:val="000000"/>
                <w:lang w:val="pt-BR"/>
              </w:rPr>
              <w:t>São Bernardo do Ca</w:t>
            </w:r>
            <w:r>
              <w:rPr>
                <w:rStyle w:val="span"/>
                <w:rFonts w:ascii="Fira Sans" w:eastAsia="Fira Sans" w:hAnsi="Fira Sans" w:cs="Fira Sans"/>
                <w:color w:val="000000"/>
                <w:lang w:val="pt-BR"/>
              </w:rPr>
              <w:t>mpo SP, 09895-400</w:t>
            </w:r>
            <w:r w:rsidR="00AE5EF3" w:rsidRPr="00CB1714">
              <w:rPr>
                <w:rStyle w:val="documentaddressadrsDetails"/>
                <w:rFonts w:ascii="Fira Sans" w:eastAsia="Fira Sans" w:hAnsi="Fira Sans" w:cs="Fira Sans"/>
                <w:color w:val="000000"/>
                <w:lang w:val="pt-BR"/>
              </w:rPr>
              <w:t xml:space="preserve"> </w:t>
            </w:r>
            <w:r w:rsidR="00AE5EF3" w:rsidRPr="00CB1714">
              <w:rPr>
                <w:rStyle w:val="span"/>
                <w:rFonts w:ascii="Fira Sans" w:eastAsia="Fira Sans" w:hAnsi="Fira Sans" w:cs="Fira Sans"/>
                <w:b/>
                <w:bCs/>
                <w:vanish/>
                <w:color w:val="000000"/>
                <w:lang w:val="pt-BR"/>
              </w:rPr>
              <w:t>Address</w:t>
            </w:r>
            <w:r w:rsidR="00AE5EF3" w:rsidRPr="00CB1714"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  <w:lang w:val="pt-BR"/>
              </w:rPr>
              <w:t xml:space="preserve"> </w:t>
            </w:r>
            <w:r w:rsidR="00AE5EF3" w:rsidRPr="00CB1714">
              <w:rPr>
                <w:rStyle w:val="documenttxtBold"/>
                <w:rFonts w:ascii="Fira Sans" w:eastAsia="Fira Sans" w:hAnsi="Fira Sans" w:cs="Fira Sans"/>
                <w:vanish/>
                <w:color w:val="000000"/>
                <w:lang w:val="pt-BR"/>
              </w:rPr>
              <w:t xml:space="preserve">: </w:t>
            </w:r>
            <w:r w:rsidR="00AE5EF3" w:rsidRPr="00CB1714">
              <w:rPr>
                <w:rStyle w:val="span"/>
                <w:rFonts w:ascii="Fira Sans" w:eastAsia="Fira Sans" w:hAnsi="Fira Sans" w:cs="Fira Sans"/>
                <w:vanish/>
                <w:color w:val="000000"/>
                <w:lang w:val="pt-BR"/>
              </w:rPr>
              <w:t>Cranston 02920</w:t>
            </w:r>
            <w:r w:rsidR="00AE5EF3" w:rsidRPr="00CB1714">
              <w:rPr>
                <w:rStyle w:val="documentaddressadrsDetails"/>
                <w:rFonts w:ascii="Fira Sans" w:eastAsia="Fira Sans" w:hAnsi="Fira Sans" w:cs="Fira Sans"/>
                <w:vanish/>
                <w:color w:val="000000"/>
                <w:lang w:val="pt-BR"/>
              </w:rPr>
              <w:t xml:space="preserve"> </w:t>
            </w:r>
          </w:p>
          <w:p w14:paraId="71CD9EBA" w14:textId="6E923E65" w:rsidR="00D108F8" w:rsidRPr="00CB1714" w:rsidRDefault="004905B0">
            <w:pPr>
              <w:pStyle w:val="documentRNArnaphonefield"/>
              <w:spacing w:line="30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</w:pP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  <w:lang w:val="pt-BR"/>
              </w:rPr>
              <w:t>Telefone</w:t>
            </w:r>
            <w:r w:rsidR="00AE5EF3" w:rsidRPr="00CB1714"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  <w:lang w:val="pt-BR"/>
              </w:rPr>
              <w:t xml:space="preserve"> </w:t>
            </w:r>
            <w:r w:rsidR="00AE5EF3" w:rsidRPr="00CB1714"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: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(11)99400-7342</w:t>
            </w:r>
          </w:p>
          <w:p w14:paraId="784F3031" w14:textId="77777777" w:rsidR="00D108F8" w:rsidRDefault="00AE5EF3">
            <w:pPr>
              <w:spacing w:line="300" w:lineRule="atLeast"/>
              <w:rPr>
                <w:rStyle w:val="span"/>
                <w:rFonts w:ascii="Fira Sans" w:eastAsia="Fira Sans" w:hAnsi="Fira Sans" w:cs="Fira Sans"/>
                <w:b/>
                <w:bCs/>
                <w:vanish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b/>
                <w:bCs/>
                <w:vanish/>
                <w:color w:val="000000"/>
                <w:sz w:val="20"/>
                <w:szCs w:val="20"/>
              </w:rPr>
              <w:t>Phone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ocumenttxtBold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  <w:t xml:space="preserve">: </w:t>
            </w:r>
            <w:r>
              <w:rPr>
                <w:rStyle w:val="span"/>
                <w:rFonts w:ascii="Fira Sans" w:eastAsia="Fira Sans" w:hAnsi="Fira Sans" w:cs="Fira Sans"/>
                <w:vanish/>
                <w:color w:val="000000"/>
                <w:sz w:val="20"/>
                <w:szCs w:val="20"/>
              </w:rPr>
              <w:t>555-555-5555</w:t>
            </w:r>
            <w:r>
              <w:rPr>
                <w:rStyle w:val="documentRNAnonrnaphonefie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</w:p>
          <w:p w14:paraId="10F8B3ED" w14:textId="1A7A074D" w:rsidR="00D108F8" w:rsidRDefault="00AE5EF3">
            <w:pPr>
              <w:pStyle w:val="documentpaddedline"/>
              <w:spacing w:line="30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Email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: </w:t>
            </w:r>
            <w:r w:rsidR="004905B0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pelaez.nunes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@</w:t>
            </w:r>
            <w:r w:rsidR="004905B0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>gmail.com</w:t>
            </w:r>
          </w:p>
          <w:p w14:paraId="301B42C5" w14:textId="77777777" w:rsidR="00D108F8" w:rsidRDefault="00D108F8">
            <w:pPr>
              <w:pStyle w:val="div"/>
              <w:spacing w:line="100" w:lineRule="exact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  <w:p w14:paraId="20DD57D6" w14:textId="77777777" w:rsidR="00D108F8" w:rsidRDefault="00AE5EF3">
            <w:pPr>
              <w:pStyle w:val="SECTIONCNTCsectionnotalnkSectiontopborder"/>
              <w:pBdr>
                <w:top w:val="none" w:sz="0" w:space="5" w:color="auto"/>
                <w:bottom w:val="single" w:sz="8" w:space="0" w:color="000000"/>
              </w:pBdr>
              <w:spacing w:line="2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"/>
                <w:szCs w:val="2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</w:p>
          <w:p w14:paraId="667F5F2B" w14:textId="77777777" w:rsidR="00D108F8" w:rsidRDefault="00AE5EF3">
            <w:pPr>
              <w:pStyle w:val="SECTIONCNTCsectionnotalnkSectiontoppadding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 </w:t>
            </w:r>
          </w:p>
          <w:p w14:paraId="3F72D7D4" w14:textId="77777777" w:rsidR="00D108F8" w:rsidRDefault="00AE5EF3">
            <w:pPr>
              <w:pStyle w:val="documentheading"/>
              <w:spacing w:line="260" w:lineRule="atLeast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  <w:color w:val="000000"/>
              </w:rPr>
              <w:t xml:space="preserve">Skills </w:t>
            </w:r>
            <w:r w:rsidR="00000000">
              <w:pict w14:anchorId="49626503">
                <v:rect id="_x0000_s1026" style="width:113.35pt;height:10.5pt;mso-left-percent:-10001;mso-top-percent:-10001;mso-position-horizontal:absolute;mso-position-horizontal-relative:char;mso-position-vertical:absolute;mso-position-vertical-relative:line;mso-left-percent:-10001;mso-top-percent:-10001" fillcolor="#e3edfa" stroked="f">
                  <v:path strokeok="f"/>
                </v:rect>
              </w:pict>
            </w:r>
          </w:p>
          <w:p w14:paraId="33CEA660" w14:textId="5C114EE0" w:rsidR="00D108F8" w:rsidRPr="003138D1" w:rsidRDefault="00D1746B" w:rsidP="004867BD">
            <w:pPr>
              <w:pStyle w:val="divdocumentulli"/>
              <w:numPr>
                <w:ilvl w:val="0"/>
                <w:numId w:val="10"/>
              </w:numPr>
              <w:pBdr>
                <w:top w:val="none" w:sz="0" w:space="10" w:color="auto"/>
              </w:pBdr>
              <w:spacing w:after="240" w:line="260" w:lineRule="atLeast"/>
              <w:ind w:left="22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</w:pPr>
            <w:proofErr w:type="spellStart"/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DataViz</w:t>
            </w:r>
            <w:proofErr w:type="spellEnd"/>
            <w:r w:rsidR="005123EF"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 com</w:t>
            </w: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 </w:t>
            </w:r>
            <w:r w:rsidR="003138D1" w:rsidRPr="003138D1"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Power Bi</w:t>
            </w:r>
            <w:r w:rsidR="005123EF"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 e Tableau</w:t>
            </w:r>
          </w:p>
          <w:p w14:paraId="19D179DC" w14:textId="010E8876" w:rsidR="00D108F8" w:rsidRPr="0031037C" w:rsidRDefault="0031037C" w:rsidP="004867BD">
            <w:pPr>
              <w:pStyle w:val="divdocumentulli"/>
              <w:numPr>
                <w:ilvl w:val="0"/>
                <w:numId w:val="10"/>
              </w:numPr>
              <w:spacing w:after="240" w:line="260" w:lineRule="atLeast"/>
              <w:ind w:left="22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SQL</w:t>
            </w:r>
          </w:p>
          <w:p w14:paraId="143C9D41" w14:textId="2B1757E6" w:rsidR="00D108F8" w:rsidRPr="0031037C" w:rsidRDefault="0031037C" w:rsidP="004867BD">
            <w:pPr>
              <w:pStyle w:val="divdocumentulli"/>
              <w:numPr>
                <w:ilvl w:val="0"/>
                <w:numId w:val="11"/>
              </w:numPr>
              <w:spacing w:after="240" w:line="260" w:lineRule="atLeast"/>
              <w:ind w:left="22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</w:pPr>
            <w:r w:rsidRPr="0031037C"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Proficiência em Planilhas Google e</w:t>
            </w: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 Excel</w:t>
            </w:r>
          </w:p>
          <w:p w14:paraId="74698028" w14:textId="2595C613" w:rsidR="00D108F8" w:rsidRPr="00596F16" w:rsidRDefault="0031037C" w:rsidP="004867BD">
            <w:pPr>
              <w:pStyle w:val="divdocumentulli"/>
              <w:numPr>
                <w:ilvl w:val="0"/>
                <w:numId w:val="11"/>
              </w:numPr>
              <w:spacing w:after="240" w:line="260" w:lineRule="atLeast"/>
              <w:ind w:left="22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</w:pPr>
            <w:r w:rsidRPr="00596F16"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Linguagens Python</w:t>
            </w:r>
            <w:r w:rsidR="00596F16" w:rsidRPr="00596F16"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, R</w:t>
            </w:r>
            <w:r w:rsidR="00596F16" w:rsidRPr="00596F16">
              <w:rPr>
                <w:rStyle w:val="documentright-box"/>
                <w:rFonts w:eastAsia="Fira Sans"/>
                <w:lang w:val="pt-BR"/>
              </w:rPr>
              <w:t xml:space="preserve"> </w:t>
            </w:r>
            <w:r w:rsidRPr="00596F16"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e C</w:t>
            </w:r>
          </w:p>
          <w:p w14:paraId="0A89177C" w14:textId="7F46B508" w:rsidR="00F8472E" w:rsidRDefault="003B4E01" w:rsidP="004867BD">
            <w:pPr>
              <w:pStyle w:val="divdocumentulli"/>
              <w:numPr>
                <w:ilvl w:val="0"/>
                <w:numId w:val="11"/>
              </w:numPr>
              <w:spacing w:after="240" w:line="260" w:lineRule="atLeast"/>
              <w:ind w:left="22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Inglês</w:t>
            </w:r>
            <w:proofErr w:type="spellEnd"/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avançado</w:t>
            </w:r>
            <w:proofErr w:type="spellEnd"/>
          </w:p>
          <w:p w14:paraId="62CA846D" w14:textId="783A3E68" w:rsidR="004867BD" w:rsidRPr="004867BD" w:rsidRDefault="004867BD" w:rsidP="004867BD">
            <w:pPr>
              <w:pStyle w:val="divdocumentulli"/>
              <w:numPr>
                <w:ilvl w:val="0"/>
                <w:numId w:val="11"/>
              </w:numPr>
              <w:spacing w:after="240" w:line="260" w:lineRule="atLeast"/>
              <w:ind w:left="220" w:hanging="192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</w:pPr>
            <w:r w:rsidRPr="004867BD"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Facilidade </w:t>
            </w:r>
            <w:r w:rsidR="005B4AC5"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com</w:t>
            </w:r>
            <w:r w:rsidRPr="004867BD"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 xml:space="preserve"> solução de p</w:t>
            </w: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  <w:lang w:val="pt-BR"/>
              </w:rPr>
              <w:t>roblemas</w:t>
            </w:r>
          </w:p>
          <w:p w14:paraId="0E666B8E" w14:textId="77777777" w:rsidR="00D108F8" w:rsidRPr="004867BD" w:rsidRDefault="00AE5EF3">
            <w:pPr>
              <w:pStyle w:val="left-boxsectionnth-last-child1bottomlowborder"/>
              <w:pBdr>
                <w:top w:val="none" w:sz="0" w:space="5" w:color="auto"/>
              </w:pBdr>
              <w:spacing w:after="500" w:line="2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"/>
                <w:szCs w:val="2"/>
                <w:lang w:val="pt-BR"/>
              </w:rPr>
            </w:pPr>
            <w:r w:rsidRPr="004867BD">
              <w:rPr>
                <w:rStyle w:val="documentright-box"/>
                <w:rFonts w:ascii="Fira Sans" w:eastAsia="Fira Sans" w:hAnsi="Fira Sans" w:cs="Fira Sans"/>
                <w:color w:val="000000"/>
                <w:sz w:val="2"/>
                <w:szCs w:val="2"/>
                <w:lang w:val="pt-BR"/>
              </w:rPr>
              <w:t> </w:t>
            </w:r>
          </w:p>
        </w:tc>
      </w:tr>
    </w:tbl>
    <w:p w14:paraId="43BBD658" w14:textId="77777777" w:rsidR="00D108F8" w:rsidRPr="004867BD" w:rsidRDefault="00D108F8">
      <w:pPr>
        <w:pStyle w:val="divdocumentlastcontainer"/>
        <w:pBdr>
          <w:bottom w:val="none" w:sz="0" w:space="0" w:color="auto"/>
        </w:pBdr>
        <w:spacing w:line="260" w:lineRule="atLeast"/>
        <w:rPr>
          <w:rFonts w:ascii="Fira Sans" w:eastAsia="Fira Sans" w:hAnsi="Fira Sans" w:cs="Fira Sans"/>
          <w:color w:val="000000"/>
          <w:sz w:val="20"/>
          <w:szCs w:val="20"/>
          <w:lang w:val="pt-BR"/>
        </w:rPr>
        <w:sectPr w:rsidR="00D108F8" w:rsidRPr="004867BD">
          <w:pgSz w:w="12240" w:h="15840"/>
          <w:pgMar w:top="0" w:right="700" w:bottom="400" w:left="700" w:header="720" w:footer="720" w:gutter="0"/>
          <w:cols w:space="720"/>
        </w:sectPr>
      </w:pPr>
    </w:p>
    <w:p w14:paraId="181ACB42" w14:textId="77777777" w:rsidR="00D108F8" w:rsidRPr="004867BD" w:rsidRDefault="00D108F8" w:rsidP="00374FA7">
      <w:pPr>
        <w:pStyle w:val="mlj3topborder"/>
        <w:spacing w:after="60" w:line="260" w:lineRule="atLeast"/>
        <w:ind w:right="200"/>
        <w:jc w:val="left"/>
        <w:rPr>
          <w:rStyle w:val="topbordercell"/>
          <w:rFonts w:ascii="Fira Sans" w:eastAsia="Fira Sans" w:hAnsi="Fira Sans" w:cs="Fira Sans"/>
          <w:shd w:val="clear" w:color="auto" w:fill="auto"/>
          <w:lang w:val="pt-BR"/>
        </w:rPr>
      </w:pPr>
    </w:p>
    <w:sectPr w:rsidR="00D108F8" w:rsidRPr="004867BD">
      <w:type w:val="continuous"/>
      <w:pgSz w:w="12240" w:h="15840"/>
      <w:pgMar w:top="400" w:right="700" w:bottom="4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362AE" w14:textId="77777777" w:rsidR="00EB2564" w:rsidRDefault="00EB2564" w:rsidP="00EB6052">
      <w:pPr>
        <w:spacing w:line="240" w:lineRule="auto"/>
      </w:pPr>
      <w:r>
        <w:separator/>
      </w:r>
    </w:p>
  </w:endnote>
  <w:endnote w:type="continuationSeparator" w:id="0">
    <w:p w14:paraId="4220F8D6" w14:textId="77777777" w:rsidR="00EB2564" w:rsidRDefault="00EB2564" w:rsidP="00EB6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charset w:val="00"/>
    <w:family w:val="swiss"/>
    <w:pitch w:val="variable"/>
    <w:sig w:usb0="600002FF" w:usb1="00000001" w:usb2="00000000" w:usb3="00000000" w:csb0="0000019F" w:csb1="00000000"/>
    <w:embedRegular r:id="rId1" w:fontKey="{70175D59-D02F-4EE8-90C5-DE51544417DC}"/>
    <w:embedBold r:id="rId2" w:fontKey="{BCEAEDBC-9009-4D8F-95A1-325C3CB0B6B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EF7CE" w14:textId="77777777" w:rsidR="00EB2564" w:rsidRDefault="00EB2564" w:rsidP="00EB6052">
      <w:pPr>
        <w:spacing w:line="240" w:lineRule="auto"/>
      </w:pPr>
      <w:r>
        <w:separator/>
      </w:r>
    </w:p>
  </w:footnote>
  <w:footnote w:type="continuationSeparator" w:id="0">
    <w:p w14:paraId="649C463D" w14:textId="77777777" w:rsidR="00EB2564" w:rsidRDefault="00EB2564" w:rsidP="00EB60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81344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9060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728A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C09C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B4AF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D851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D6B8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C2E8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882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3861B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EA0C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068B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AA5F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6A52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268D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9CB0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0B805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02FA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56AD8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5101F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4E264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9690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86A6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79C71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5C57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6E59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04C5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A928F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BEAA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823A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5AF0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AE79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B88B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08A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4815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3C6A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8F02D6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ECF1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E229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7A4A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BDE39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AE36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3CB9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20C89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08F9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402A21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16E0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8010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462F6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A4A01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D42A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5074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2678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9701B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20A49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5C4FE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3698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247A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9406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DC56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6ABF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C825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D027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EF423F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55294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3846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F063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54B2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0007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798F4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D268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7C8FE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8FD675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3EE2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B69A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2C4E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52A31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A64E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E872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9C89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6E21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ADF63D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942A5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F835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DC33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2215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784C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D7CF5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A606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E031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812E57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A878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FE1C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8A9A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E8DC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C673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98D5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E05D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6242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A0A594A"/>
    <w:multiLevelType w:val="multilevel"/>
    <w:tmpl w:val="7656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553806">
    <w:abstractNumId w:val="0"/>
  </w:num>
  <w:num w:numId="2" w16cid:durableId="221865641">
    <w:abstractNumId w:val="1"/>
  </w:num>
  <w:num w:numId="3" w16cid:durableId="768744013">
    <w:abstractNumId w:val="2"/>
  </w:num>
  <w:num w:numId="4" w16cid:durableId="2022312457">
    <w:abstractNumId w:val="3"/>
  </w:num>
  <w:num w:numId="5" w16cid:durableId="1936549585">
    <w:abstractNumId w:val="4"/>
  </w:num>
  <w:num w:numId="6" w16cid:durableId="1408770562">
    <w:abstractNumId w:val="5"/>
  </w:num>
  <w:num w:numId="7" w16cid:durableId="196427479">
    <w:abstractNumId w:val="6"/>
  </w:num>
  <w:num w:numId="8" w16cid:durableId="887255009">
    <w:abstractNumId w:val="7"/>
  </w:num>
  <w:num w:numId="9" w16cid:durableId="1018308327">
    <w:abstractNumId w:val="8"/>
  </w:num>
  <w:num w:numId="10" w16cid:durableId="1353411657">
    <w:abstractNumId w:val="9"/>
  </w:num>
  <w:num w:numId="11" w16cid:durableId="424376418">
    <w:abstractNumId w:val="10"/>
  </w:num>
  <w:num w:numId="12" w16cid:durableId="16820008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8F8"/>
    <w:rsid w:val="000A7081"/>
    <w:rsid w:val="000A7A6C"/>
    <w:rsid w:val="000B1775"/>
    <w:rsid w:val="001716CA"/>
    <w:rsid w:val="001E10F3"/>
    <w:rsid w:val="002341BC"/>
    <w:rsid w:val="002A14AD"/>
    <w:rsid w:val="002E317B"/>
    <w:rsid w:val="002E6CE9"/>
    <w:rsid w:val="002F0D01"/>
    <w:rsid w:val="0031037C"/>
    <w:rsid w:val="003138D1"/>
    <w:rsid w:val="0031466F"/>
    <w:rsid w:val="00343B57"/>
    <w:rsid w:val="00367E69"/>
    <w:rsid w:val="00374FA7"/>
    <w:rsid w:val="003A1569"/>
    <w:rsid w:val="003B4E01"/>
    <w:rsid w:val="003F6032"/>
    <w:rsid w:val="004012C3"/>
    <w:rsid w:val="004867BD"/>
    <w:rsid w:val="004905B0"/>
    <w:rsid w:val="004971A6"/>
    <w:rsid w:val="004A7153"/>
    <w:rsid w:val="004B337C"/>
    <w:rsid w:val="004C5821"/>
    <w:rsid w:val="005123EF"/>
    <w:rsid w:val="00514C2A"/>
    <w:rsid w:val="005348CC"/>
    <w:rsid w:val="0053738A"/>
    <w:rsid w:val="00543727"/>
    <w:rsid w:val="005536A4"/>
    <w:rsid w:val="00575FF1"/>
    <w:rsid w:val="00582FAB"/>
    <w:rsid w:val="00596F16"/>
    <w:rsid w:val="005B4AC5"/>
    <w:rsid w:val="006A01A5"/>
    <w:rsid w:val="006A3FD8"/>
    <w:rsid w:val="006F3A07"/>
    <w:rsid w:val="00725F2C"/>
    <w:rsid w:val="00731E49"/>
    <w:rsid w:val="00735ABF"/>
    <w:rsid w:val="00783717"/>
    <w:rsid w:val="007A471B"/>
    <w:rsid w:val="00856817"/>
    <w:rsid w:val="00861171"/>
    <w:rsid w:val="008A1508"/>
    <w:rsid w:val="008A765B"/>
    <w:rsid w:val="009A5726"/>
    <w:rsid w:val="009A716C"/>
    <w:rsid w:val="009E77E5"/>
    <w:rsid w:val="00A048F5"/>
    <w:rsid w:val="00A84413"/>
    <w:rsid w:val="00AA5549"/>
    <w:rsid w:val="00AB3D90"/>
    <w:rsid w:val="00AE5EF3"/>
    <w:rsid w:val="00B60583"/>
    <w:rsid w:val="00B7317B"/>
    <w:rsid w:val="00BD44D6"/>
    <w:rsid w:val="00C02258"/>
    <w:rsid w:val="00C62834"/>
    <w:rsid w:val="00C905FC"/>
    <w:rsid w:val="00CB1714"/>
    <w:rsid w:val="00D06374"/>
    <w:rsid w:val="00D108F8"/>
    <w:rsid w:val="00D1746B"/>
    <w:rsid w:val="00D42803"/>
    <w:rsid w:val="00D504AC"/>
    <w:rsid w:val="00D64CCE"/>
    <w:rsid w:val="00D72231"/>
    <w:rsid w:val="00D7421C"/>
    <w:rsid w:val="00DC5D98"/>
    <w:rsid w:val="00DF0597"/>
    <w:rsid w:val="00DF1FFA"/>
    <w:rsid w:val="00E31332"/>
    <w:rsid w:val="00EA4F4E"/>
    <w:rsid w:val="00EB2564"/>
    <w:rsid w:val="00EB6052"/>
    <w:rsid w:val="00F002E9"/>
    <w:rsid w:val="00F0447F"/>
    <w:rsid w:val="00F54EE7"/>
    <w:rsid w:val="00F8472E"/>
    <w:rsid w:val="00F97764"/>
    <w:rsid w:val="00FD4913"/>
    <w:rsid w:val="00FE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65BC26C"/>
  <w15:docId w15:val="{3EDC6CBF-BF43-4CCB-BFB8-38F9B71C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-box">
    <w:name w:val="document_left-box"/>
    <w:basedOn w:val="DefaultParagraphFont"/>
  </w:style>
  <w:style w:type="paragraph" w:customStyle="1" w:styleId="documentsection">
    <w:name w:val="document_section"/>
    <w:basedOn w:val="Normal"/>
  </w:style>
  <w:style w:type="paragraph" w:customStyle="1" w:styleId="documentparagraph">
    <w:name w:val="document_paragraph"/>
    <w:basedOn w:val="Normal"/>
    <w:pPr>
      <w:pBdr>
        <w:top w:val="none" w:sz="0" w:space="10" w:color="auto"/>
      </w:pBdr>
    </w:pPr>
  </w:style>
  <w:style w:type="paragraph" w:customStyle="1" w:styleId="documentname">
    <w:name w:val="document_name"/>
    <w:basedOn w:val="Normal"/>
    <w:pPr>
      <w:spacing w:line="500" w:lineRule="atLeast"/>
    </w:pPr>
    <w:rPr>
      <w:b/>
      <w:bCs/>
      <w:caps/>
      <w:sz w:val="48"/>
      <w:szCs w:val="4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topbordercell">
    <w:name w:val="topbordercell"/>
    <w:basedOn w:val="DefaultParagraphFont"/>
    <w:rPr>
      <w:shd w:val="clear" w:color="auto" w:fill="4585DD"/>
    </w:rPr>
  </w:style>
  <w:style w:type="paragraph" w:customStyle="1" w:styleId="mlj3topborder">
    <w:name w:val="mlj3topborder"/>
    <w:basedOn w:val="Normal"/>
    <w:pPr>
      <w:jc w:val="right"/>
    </w:pPr>
    <w:rPr>
      <w:caps/>
      <w:color w:val="FFFFFF"/>
      <w:sz w:val="20"/>
      <w:szCs w:val="20"/>
    </w:rPr>
  </w:style>
  <w:style w:type="character" w:customStyle="1" w:styleId="mlj3topborderCharacter">
    <w:name w:val="mlj3topborder Character"/>
    <w:basedOn w:val="DefaultParagraphFont"/>
    <w:rPr>
      <w:b w:val="0"/>
      <w:bCs w:val="0"/>
      <w:caps/>
      <w:color w:val="FFFFFF"/>
      <w:sz w:val="20"/>
      <w:szCs w:val="20"/>
    </w:rPr>
  </w:style>
  <w:style w:type="table" w:customStyle="1" w:styleId="topBorderTable">
    <w:name w:val="topBorderTable"/>
    <w:basedOn w:val="TableNormal"/>
    <w:tblPr/>
  </w:style>
  <w:style w:type="paragraph" w:customStyle="1" w:styleId="bottomlowborder">
    <w:name w:val="bottomlowborder"/>
    <w:basedOn w:val="Normal"/>
    <w:pPr>
      <w:pBdr>
        <w:top w:val="none" w:sz="0" w:space="5" w:color="auto"/>
        <w:bottom w:val="single" w:sz="8" w:space="0" w:color="000000"/>
      </w:pBdr>
      <w:spacing w:line="20" w:lineRule="atLeast"/>
    </w:pPr>
    <w:rPr>
      <w:sz w:val="2"/>
      <w:szCs w:val="2"/>
    </w:rPr>
  </w:style>
  <w:style w:type="paragraph" w:customStyle="1" w:styleId="topborder">
    <w:name w:val="topborder"/>
    <w:basedOn w:val="Normal"/>
    <w:pPr>
      <w:pBdr>
        <w:top w:val="none" w:sz="0" w:space="5" w:color="auto"/>
        <w:bottom w:val="single" w:sz="8" w:space="0" w:color="000000"/>
      </w:pBdr>
      <w:spacing w:line="20" w:lineRule="atLeast"/>
    </w:pPr>
    <w:rPr>
      <w:vanish/>
      <w:sz w:val="2"/>
      <w:szCs w:val="2"/>
    </w:rPr>
  </w:style>
  <w:style w:type="paragraph" w:customStyle="1" w:styleId="toppadding">
    <w:name w:val="toppadding"/>
    <w:basedOn w:val="Normal"/>
    <w:rPr>
      <w:vanish/>
    </w:rPr>
  </w:style>
  <w:style w:type="paragraph" w:customStyle="1" w:styleId="documentheading">
    <w:name w:val="document_heading"/>
    <w:basedOn w:val="Normal"/>
    <w:rPr>
      <w:b/>
      <w:bCs/>
      <w:sz w:val="36"/>
      <w:szCs w:val="36"/>
    </w:rPr>
  </w:style>
  <w:style w:type="character" w:customStyle="1" w:styleId="documentsectiontitle">
    <w:name w:val="document_sectiontitle"/>
    <w:basedOn w:val="DefaultParagraphFont"/>
    <w:rPr>
      <w:caps/>
      <w:spacing w:val="10"/>
      <w:sz w:val="28"/>
      <w:szCs w:val="28"/>
    </w:rPr>
  </w:style>
  <w:style w:type="paragraph" w:customStyle="1" w:styleId="documentleft-boxsinglecolumn">
    <w:name w:val="document_left-box_singlecolumn"/>
    <w:basedOn w:val="Normal"/>
  </w:style>
  <w:style w:type="paragraph" w:customStyle="1" w:styleId="p">
    <w:name w:val="p"/>
    <w:basedOn w:val="Normal"/>
  </w:style>
  <w:style w:type="character" w:customStyle="1" w:styleId="u">
    <w:name w:val="u"/>
    <w:basedOn w:val="DefaultParagraphFont"/>
    <w:rPr>
      <w:bdr w:val="none" w:sz="0" w:space="0" w:color="auto"/>
      <w:vertAlign w:val="baseline"/>
    </w:rPr>
  </w:style>
  <w:style w:type="paragraph" w:customStyle="1" w:styleId="documentexperienceparagraph">
    <w:name w:val="document_experience_paragraph"/>
    <w:basedOn w:val="Normal"/>
  </w:style>
  <w:style w:type="paragraph" w:customStyle="1" w:styleId="documentexperienceparagraphspacing">
    <w:name w:val="document_experience_paragraphspacing"/>
    <w:basedOn w:val="Normal"/>
    <w:pPr>
      <w:spacing w:line="200" w:lineRule="atLeast"/>
    </w:pPr>
    <w:rPr>
      <w:sz w:val="20"/>
      <w:szCs w:val="20"/>
    </w:rPr>
  </w:style>
  <w:style w:type="character" w:customStyle="1" w:styleId="documentexperienceparagraphspacingCharacter">
    <w:name w:val="document_experience_paragraphspacing Character"/>
    <w:basedOn w:val="DefaultParagraphFont"/>
    <w:rPr>
      <w:sz w:val="20"/>
      <w:szCs w:val="20"/>
    </w:rPr>
  </w:style>
  <w:style w:type="paragraph" w:customStyle="1" w:styleId="documentpaddedline">
    <w:name w:val="document_paddedline"/>
    <w:basedOn w:val="Normal"/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documentjobdates">
    <w:name w:val="document_jobdates"/>
    <w:basedOn w:val="DefaultParagraphFont"/>
    <w:rPr>
      <w:b w:val="0"/>
      <w:bCs w:val="0"/>
    </w:rPr>
  </w:style>
  <w:style w:type="character" w:customStyle="1" w:styleId="documentcompanyname">
    <w:name w:val="document_companyname"/>
    <w:basedOn w:val="DefaultParagraphFont"/>
    <w:rPr>
      <w:b/>
      <w:bCs/>
    </w:rPr>
  </w:style>
  <w:style w:type="character" w:customStyle="1" w:styleId="documentjobcity">
    <w:name w:val="document_jobcity"/>
    <w:basedOn w:val="DefaultParagraphFont"/>
    <w:rPr>
      <w:b w:val="0"/>
      <w:bCs w:val="0"/>
    </w:rPr>
  </w:style>
  <w:style w:type="character" w:customStyle="1" w:styleId="documentjobstate">
    <w:name w:val="document_jobstate"/>
    <w:basedOn w:val="DefaultParagraphFont"/>
    <w:rPr>
      <w:b w:val="0"/>
      <w:bCs w:val="0"/>
    </w:rPr>
  </w:style>
  <w:style w:type="character" w:customStyle="1" w:styleId="documentjobcountry">
    <w:name w:val="document_jobcountry"/>
    <w:basedOn w:val="DefaultParagraphFont"/>
    <w:rPr>
      <w:b w:val="0"/>
      <w:bCs w:val="0"/>
    </w:rPr>
  </w:style>
  <w:style w:type="paragraph" w:customStyle="1" w:styleId="divdocumentulli">
    <w:name w:val="div_document_ul_li"/>
    <w:basedOn w:val="Normal"/>
  </w:style>
  <w:style w:type="paragraph" w:customStyle="1" w:styleId="documenteducationparagraph">
    <w:name w:val="document_education_paragraph"/>
    <w:basedOn w:val="Normal"/>
  </w:style>
  <w:style w:type="paragraph" w:customStyle="1" w:styleId="documenteducationparagraphspacing">
    <w:name w:val="document_education_paragraphspacing"/>
    <w:basedOn w:val="Normal"/>
    <w:pPr>
      <w:spacing w:line="200" w:lineRule="atLeast"/>
    </w:pPr>
    <w:rPr>
      <w:sz w:val="20"/>
      <w:szCs w:val="20"/>
    </w:rPr>
  </w:style>
  <w:style w:type="character" w:customStyle="1" w:styleId="documenteducationparagraphspacingCharacter">
    <w:name w:val="document_education_paragraphspacing Character"/>
    <w:basedOn w:val="DefaultParagraphFont"/>
    <w:rPr>
      <w:sz w:val="20"/>
      <w:szCs w:val="20"/>
    </w:rPr>
  </w:style>
  <w:style w:type="character" w:customStyle="1" w:styleId="documentdegree">
    <w:name w:val="document_degree"/>
    <w:basedOn w:val="DefaultParagraphFont"/>
    <w:rPr>
      <w:b w:val="0"/>
      <w:bCs w:val="0"/>
    </w:rPr>
  </w:style>
  <w:style w:type="character" w:customStyle="1" w:styleId="documentprogramline">
    <w:name w:val="document_programline"/>
    <w:basedOn w:val="DefaultParagraphFont"/>
    <w:rPr>
      <w:b w:val="0"/>
      <w:bCs w:val="0"/>
    </w:rPr>
  </w:style>
  <w:style w:type="character" w:customStyle="1" w:styleId="documenteducationjobcity">
    <w:name w:val="document_education_jobcity"/>
    <w:basedOn w:val="DefaultParagraphFont"/>
    <w:rPr>
      <w:b w:val="0"/>
      <w:bCs w:val="0"/>
    </w:rPr>
  </w:style>
  <w:style w:type="character" w:customStyle="1" w:styleId="documenteducationjobstate">
    <w:name w:val="document_education_jobstate"/>
    <w:basedOn w:val="DefaultParagraphFont"/>
    <w:rPr>
      <w:b w:val="0"/>
      <w:bCs w:val="0"/>
    </w:rPr>
  </w:style>
  <w:style w:type="character" w:customStyle="1" w:styleId="documenteducationjobcountry">
    <w:name w:val="document_education_jobcountry"/>
    <w:basedOn w:val="DefaultParagraphFont"/>
    <w:rPr>
      <w:b w:val="0"/>
      <w:bCs w:val="0"/>
    </w:r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paragraph" w:customStyle="1" w:styleId="left-boxsectionnth-last-child1bottomlowborder">
    <w:name w:val="left-box_section_nth-last-child(1)_bottomlowborder"/>
    <w:basedOn w:val="Normal"/>
    <w:rPr>
      <w:vanish/>
    </w:rPr>
  </w:style>
  <w:style w:type="character" w:customStyle="1" w:styleId="leftboxrightpaddingcell">
    <w:name w:val="leftboxrightpaddingcell"/>
    <w:basedOn w:val="DefaultParagraphFont"/>
  </w:style>
  <w:style w:type="paragraph" w:customStyle="1" w:styleId="leftboxrightpaddingcellParagraph">
    <w:name w:val="leftboxrightpaddingcell Paragraph"/>
    <w:basedOn w:val="Normal"/>
  </w:style>
  <w:style w:type="character" w:customStyle="1" w:styleId="documentright-box">
    <w:name w:val="document_right-box"/>
    <w:basedOn w:val="DefaultParagraphFont"/>
  </w:style>
  <w:style w:type="paragraph" w:customStyle="1" w:styleId="documentright-boxsectionidSECTIONPICT">
    <w:name w:val="document_right-box_section_|id^=SECTION_PICT"/>
    <w:basedOn w:val="Normal"/>
    <w:pPr>
      <w:jc w:val="center"/>
    </w:pPr>
  </w:style>
  <w:style w:type="paragraph" w:customStyle="1" w:styleId="documentparagraphnth-last-child1">
    <w:name w:val="document_paragraph_nth-last-child(1)"/>
    <w:basedOn w:val="Normal"/>
  </w:style>
  <w:style w:type="paragraph" w:customStyle="1" w:styleId="documentprflPic">
    <w:name w:val="document_prflPic"/>
    <w:basedOn w:val="Normal"/>
    <w:pPr>
      <w:jc w:val="center"/>
    </w:pPr>
  </w:style>
  <w:style w:type="paragraph" w:customStyle="1" w:styleId="documentprflPicfield">
    <w:name w:val="document_prflPic_field"/>
    <w:basedOn w:val="Normal"/>
    <w:pPr>
      <w:jc w:val="center"/>
    </w:pPr>
  </w:style>
  <w:style w:type="paragraph" w:customStyle="1" w:styleId="div">
    <w:name w:val="div"/>
    <w:basedOn w:val="Normal"/>
  </w:style>
  <w:style w:type="paragraph" w:customStyle="1" w:styleId="documentright-boxSECTIONCNTC">
    <w:name w:val="document_right-box_SECTION_CNTC"/>
    <w:basedOn w:val="Normal"/>
  </w:style>
  <w:style w:type="paragraph" w:customStyle="1" w:styleId="sectionSECTIONCNTCcntctoppadding">
    <w:name w:val="section_SECTION_CNTC_cntctoppadding"/>
    <w:basedOn w:val="Normal"/>
    <w:rPr>
      <w:vanish/>
    </w:rPr>
  </w:style>
  <w:style w:type="paragraph" w:customStyle="1" w:styleId="documentparagraphPARAGRAPHCNTCnth-last-child1">
    <w:name w:val="document_paragraph_PARAGRAPH_CNTC_nth-last-child(1)"/>
    <w:basedOn w:val="Normal"/>
  </w:style>
  <w:style w:type="paragraph" w:customStyle="1" w:styleId="documentaddress">
    <w:name w:val="document_address"/>
    <w:basedOn w:val="Normal"/>
    <w:pPr>
      <w:spacing w:line="300" w:lineRule="atLeast"/>
    </w:pPr>
    <w:rPr>
      <w:sz w:val="20"/>
      <w:szCs w:val="20"/>
    </w:rPr>
  </w:style>
  <w:style w:type="character" w:customStyle="1" w:styleId="documentaddressadrsDetails">
    <w:name w:val="document_address_adrsDetails"/>
    <w:basedOn w:val="DefaultParagraphFont"/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documentRNArnaphonefield">
    <w:name w:val="document_RNA_rnaphonefield"/>
    <w:basedOn w:val="Normal"/>
  </w:style>
  <w:style w:type="character" w:customStyle="1" w:styleId="documentRNAnonrnaphonefield">
    <w:name w:val="document_RNA_nonrnaphonefield"/>
    <w:basedOn w:val="DefaultParagraphFont"/>
    <w:rPr>
      <w:vanish/>
    </w:rPr>
  </w:style>
  <w:style w:type="paragraph" w:customStyle="1" w:styleId="documentSECTIONCNTCsectionnotSECTIONALNK">
    <w:name w:val="document_SECTION_CNTC + section_not(.SECTION_ALNK)"/>
    <w:basedOn w:val="Normal"/>
    <w:pPr>
      <w:pBdr>
        <w:top w:val="single" w:sz="8" w:space="25" w:color="000000"/>
      </w:pBdr>
    </w:pPr>
  </w:style>
  <w:style w:type="paragraph" w:customStyle="1" w:styleId="SECTIONCNTCsectionnotalnkSectiontopborder">
    <w:name w:val="SECTION_CNTC + section_not(.alnkSection)_topborder"/>
    <w:basedOn w:val="Normal"/>
  </w:style>
  <w:style w:type="paragraph" w:customStyle="1" w:styleId="SECTIONCNTCsectionnotalnkSectiontoppadding">
    <w:name w:val="SECTION_CNTC + section_not(.alnkSection)_toppadding"/>
    <w:basedOn w:val="Normal"/>
    <w:pPr>
      <w:spacing w:line="500" w:lineRule="atLeast"/>
    </w:pPr>
  </w:style>
  <w:style w:type="paragraph" w:customStyle="1" w:styleId="documentright-boxfirstparagraph">
    <w:name w:val="document_right-box_firstparagraph"/>
    <w:basedOn w:val="Normal"/>
  </w:style>
  <w:style w:type="table" w:customStyle="1" w:styleId="documentparentContainer">
    <w:name w:val="document_parentContainer"/>
    <w:basedOn w:val="TableNormal"/>
    <w:tblPr/>
  </w:style>
  <w:style w:type="paragraph" w:customStyle="1" w:styleId="divdocumentlastcontainer">
    <w:name w:val="div_document_lastcontainer"/>
    <w:basedOn w:val="Normal"/>
    <w:pPr>
      <w:pBdr>
        <w:bottom w:val="none" w:sz="0" w:space="30" w:color="auto"/>
      </w:pBdr>
    </w:pPr>
  </w:style>
  <w:style w:type="paragraph" w:styleId="NormalWeb">
    <w:name w:val="Normal (Web)"/>
    <w:basedOn w:val="Normal"/>
    <w:uiPriority w:val="99"/>
    <w:semiHidden/>
    <w:unhideWhenUsed/>
    <w:rsid w:val="00AE5EF3"/>
  </w:style>
  <w:style w:type="paragraph" w:styleId="Header">
    <w:name w:val="header"/>
    <w:basedOn w:val="Normal"/>
    <w:link w:val="HeaderChar"/>
    <w:uiPriority w:val="99"/>
    <w:unhideWhenUsed/>
    <w:rsid w:val="00EB6052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05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B6052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05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82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110D7-26E3-4F73-A652-68B04D778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318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Ruth Brewster</vt:lpstr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Diego Pelaez Nunes</dc:creator>
  <cp:lastModifiedBy>Diego Pelaez Nunes</cp:lastModifiedBy>
  <cp:revision>40</cp:revision>
  <cp:lastPrinted>2024-07-04T16:40:00Z</cp:lastPrinted>
  <dcterms:created xsi:type="dcterms:W3CDTF">2022-09-29T16:46:00Z</dcterms:created>
  <dcterms:modified xsi:type="dcterms:W3CDTF">2024-07-04T16:40:00Z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c30036ee-0841-48de-b902-ac38fb71df86</vt:lpwstr>
  </property>
  <property fmtid="{D5CDD505-2E9C-101B-9397-08002B2CF9AE}" pid="3" name="x1ye=0">
    <vt:lpwstr>4FAAAB+LCAAAAAAABAAUl8Vy5EAQBT9IBzEdxYwjvomZWV+/3ovD4ZgYd3dVvcokaIbFGB4TaBLHGZxBWEaECAqBWRKGaZZYyYelQIvfZ4LPBox6iMdn3aJufF89lOQTFcw8rDO5JPKB8L46Io+TrI6IGcxoKHihm9ofG/77Jd4HMqyzlUtByH7NofcQB/eRrV6z/xKGf/q7Kb/nlbx2t/dwRfCUq1BorSJiITGjjvAPp91RK9Wh12MmaTpIdAk</vt:lpwstr>
  </property>
  <property fmtid="{D5CDD505-2E9C-101B-9397-08002B2CF9AE}" pid="4" name="x1ye=1">
    <vt:lpwstr>jAs8yekIYy2hi5KKqBaI5HS8aLNBeMmnDB+PTrfGKP1eesnBD65ONrsmXpWUifi8RSQbMrD8cjubqJ05lEy+gOVhjUrrUnR8h2jDDLw4aTHekUYFojdu4zOXg6JTklgGI4azzHkMXiOvJEU3XM5ObBog4Aq5MjnBQnDnKJ0d5Q/ATiLmNNpMD8D7SI120fDsW1j6PVdBK4u8s8Srs8e+nweBoDSQytVqRP0NvzjEJ4CFMckHMMLa0+4wBi9KH7/</vt:lpwstr>
  </property>
  <property fmtid="{D5CDD505-2E9C-101B-9397-08002B2CF9AE}" pid="5" name="x1ye=10">
    <vt:lpwstr>GuyFdBMZd46KQXH8MuZuyYIJf3W/z2JB9cRPITcImzeF5JzKN4lp18aP5p1Y03FKDiN03s/aeLxdciQVTPW9MjC7TPYoi/5NDFD6U2UYhOGcZd4JIazcjisB3IUvkU+nx2CidcsgiUsJAZDP6KmCGLdzSIsv6jq7VdCXvmEUYicbekCyHXO+a4HsmVJY7P/sYv4W9SX6VauY5SirSGmnIwlb9Kn25DLP52LAj+xNAT/B+vSkBtjJ/nb5W+BTOHs</vt:lpwstr>
  </property>
  <property fmtid="{D5CDD505-2E9C-101B-9397-08002B2CF9AE}" pid="6" name="x1ye=11">
    <vt:lpwstr>4RGIKm1FzOVpOdhHEmYpzBdAnMaDvZVvXsubNTFtaPQl11ptsqZdzkElCqpPP6WJojQkkyL8X95JGd8HKlwUVCMgDbgN6uh/EcRX50OVa4aDGc9YQkHzIsA9/7UGubegykQAzQAgKBLp4Z7a7N2pvdHt/uysKLqxHC/OH9h7jglbFynnAI/suL1je7wJyjeVHOoUt4eDdW3RN/u1N97YfYGbSlvwd3bt3sNOwhnpZizRjxhgy7mb0uWlRwF40GP</vt:lpwstr>
  </property>
  <property fmtid="{D5CDD505-2E9C-101B-9397-08002B2CF9AE}" pid="7" name="x1ye=12">
    <vt:lpwstr>VmOZvwxiikfj3JToevKFlBSAIZFdS9I5XkqtVOmy5CkijnK6zNmCqxF2E0tOYOEqI2ppBYtqIUW8lHhMHcvpdyLESEJB4mM4dbj3k1tK8Z8L8f7uCCAwYDfcAoGFL3TcUGD2U34JLk39Rrql+7c6XnCSXmiULmds/Ogvi5y3awd4/sjWeVIKL7Kdj1hF0Apg2BLudeR52HXTci8hK8b8ycshtflevioyzhVTR0nPwAi45xHDlYNpM4qECcxI2JA</vt:lpwstr>
  </property>
  <property fmtid="{D5CDD505-2E9C-101B-9397-08002B2CF9AE}" pid="8" name="x1ye=13">
    <vt:lpwstr>/CWHW15+GhN7RAJhPBIqs0y2cUKFVMD3ZHInEFb3gMgkZc3D/0OSJ0sgA5fAGeY3Qhylxv9ZzwVi9jx1HyIaLlXYxyQ72c7rvjdopNRtw3QsdUQtaBHFgH1lHbHoSNY4GQRquoFYMDQwScep6dBqjUIQ5Z3kJZvJMvlBnsFy7MI58iL9XWRA6gG1+Z0qCVoxeJ/3A09CC5M/USd+NnYQeQDLaHgA5n9ZUzXXjiFBBC2BOFLhbyHQwlNdhXZtoCa</vt:lpwstr>
  </property>
  <property fmtid="{D5CDD505-2E9C-101B-9397-08002B2CF9AE}" pid="9" name="x1ye=14">
    <vt:lpwstr>nZIsoy83os85zsgLq+sgqLbSa2a9zWJDk2TuV7C8xXa/lt3KrVSptSsJ00SWFhKxvsbpha7toKVWin0J7xiM1ZOqOI6Xh/pjG0kMwHMO2nAmGOxZ3V87Pfd7JiXows9MgRaPYH+5G4vhH3teGPj3SYakkpIIypTA2X79AbUTimzG7caEmG9bGUqa8+RJ7Too8N+w0lWv1ZSHGdWmYecF4w6FEGXWRKtfr9IkE5trxyZwHRZHVvqcKPRsw7ZlAav</vt:lpwstr>
  </property>
  <property fmtid="{D5CDD505-2E9C-101B-9397-08002B2CF9AE}" pid="10" name="x1ye=15">
    <vt:lpwstr>On6fY2r0Q/CABbVsVqFvqQkcJMOCpgHi3/bav9jSVXdqb8APCeToGzlr2VbyFgt5nzEpPXtMe6lvwDIvdpOwFKn/wxxHDKw+u2zBCZYXKzg44/fSqKVt+3IflcrGr6szwNtZcAE9/5usuKUa8G/U1ehP/yfgzj5O99UZgJbNp9nYyOFzLr+nRPR+ojfIrfY7lmi95ZshTkuw0+sahNWR2OcIR0p4qSeumm9Bf0Wli96xPlfT/8CxEZHFypi5tg5</vt:lpwstr>
  </property>
  <property fmtid="{D5CDD505-2E9C-101B-9397-08002B2CF9AE}" pid="11" name="x1ye=16">
    <vt:lpwstr>CvjxnkCBfv+53IYbRSoRHwZvxKK4f+L8HgnrHW9aBTvaAzWm7GDDgb0xx/Hb3kXjz1pML40YOqjBTy8RPbQOoTbYiVeZHl7xm/pW5wUiJxfQbi83IOZkJ3Q099+WvhZN7KCuGXr0QDmBdUZxJYfhDiYyBac/m74+IM5jhBCbZ5tMaoEVhbYj74/Ns5FyQ0bZl96v8gKCmcYcaa1UJnn6ygzZO3npN8p2+sF+4wUC1bAvOZqtPss7NhPcGbhdrxH</vt:lpwstr>
  </property>
  <property fmtid="{D5CDD505-2E9C-101B-9397-08002B2CF9AE}" pid="12" name="x1ye=17">
    <vt:lpwstr>CXMqekvnd9DL2ocjgy4vqIWMpEKkwXGHHeYLB2V8MFCWOUmYeD+NDX+dnKST4R06SgXY9xcRwVanlj9c8ggi3EwcTSSMCiQYu14F5T1qNVfrZzOtt6YXWk3jk9R4DvbwsCEzusKMlBB1Ip/H7MDnkQF6h6+q4SNwWYzM7/fSu1eqhtmkkZHeiYnJTFtfxi5v7qEK2gKytnTHFMGe4WsIb8HMJWbChD6/+q+sm6TBD/RImo7uGoS4YCXKjJzx1ci</vt:lpwstr>
  </property>
  <property fmtid="{D5CDD505-2E9C-101B-9397-08002B2CF9AE}" pid="13" name="x1ye=18">
    <vt:lpwstr>T1GVln6aB+FHdZABW18bDEOtwtiw1y7MaPdzoYDgxU0yf90l/CtVqtPjreu7myJmVQcKMPdQ0j0jGr2/K+QJyKynVu7bMXHg6hgDL5du/qeS1m6PSSKSoQmfgde5twZEusgmWv0TMMpFY8y9okBEGwAqzybKNVDMsUDUBTUg6AmqKeJyqSoC/DWxZ5bX/TIJAoLwtHvxoLKpO63UDgkPAf+5uXfO5DLQc34vn/E5TBU5bEMVn+TIsAt5JkCuW0g</vt:lpwstr>
  </property>
  <property fmtid="{D5CDD505-2E9C-101B-9397-08002B2CF9AE}" pid="14" name="x1ye=19">
    <vt:lpwstr>kZvjR3v/kzUq2p9hhY8YZ+xmHHYiMQ3tt5gCstroWrQ7EaWO5MsAuoWrCxm16ZGXbF+p0cr/U67jqevI9B68PzAeWYROaCiw166gP7GYS0/XiIomR851NZEV1n5hYBUOeW2QCKfO9A0qwea+Pd7v7i8qXGt3riDQa5Sl5Uu3ciH9xRuuIKR51eeZXh2ZbYgdIpZiNjt8OUnyA22MV+0cYLyvSj5S+sKmUb2N4ZSgfY3FUxLY79WNTQxWwK3YFrR</vt:lpwstr>
  </property>
  <property fmtid="{D5CDD505-2E9C-101B-9397-08002B2CF9AE}" pid="15" name="x1ye=2">
    <vt:lpwstr>BKYAIJEYJbkNPulMnse4d3p6BNxcyiAWc2uzjzbop78JnqwPiwJ6DSoGM8EBcWv8Vx1MOKzJHC08WIdqOigVCx6TQclOhPJtCkkWmpVGXGG5nfjX+1Q5S2F13oAo+W55IGeSu5vpBVpJz3homNo/px5bzATD8y4NGxpfFxfc+gwzqTfS9XKWHU+Kz3r3OwIN8K9mwyaz6NgvtMwr0CB0HL5YtNMpkeAsTk1wx5e9Snw6Lhkc2emxnX3B2D8Nu5/</vt:lpwstr>
  </property>
  <property fmtid="{D5CDD505-2E9C-101B-9397-08002B2CF9AE}" pid="16" name="x1ye=20">
    <vt:lpwstr>gT2Fm5HJGrOBhiInNUFR1B3yVh55sRjU/aHoB+tj7TKPKp1o5L/kr+KL/pWTwHiTd1wbpHE2cDu3fvXBaYcVfvW11VmSyxGsMwQj/P2lWMLgo/9WK4c81h3Zbtv9OTih5Ps3WybbB534jdWkql3xzq4C+7IC3hdu0/Pmx9C5sOnMKXsG0JfwUuOvbwymA0UjNwXdmw0Ux+HrTz9lmqvzFXn7Pnl5Ae/Fe4+NcHX3tDQ72eclsa5s4ZwCIB1Ncaq</vt:lpwstr>
  </property>
  <property fmtid="{D5CDD505-2E9C-101B-9397-08002B2CF9AE}" pid="17" name="x1ye=21">
    <vt:lpwstr>FqM5O5glMt1Px8A2NJOoQyEbMY0qFywm4370xNTDM9pLi1PbH4A5MAgGre1HXYpr/oF5HvJRWhl3DLblfq6Z5XLeW+tpfSJzbPkC5pQjKbPNqXW7Q47xNnX43Pk688RTMiu18+lYzghI1MiWNy1vVNtYPFDmkxCJApv1EaALMtt3tv44BGvv0bv1UWIe8fmeE42wEJ75DuC5tAWJ474v9s08O9WHROQbIR57P03PlDFTDGcbEX0bT3SWh6RIbCz</vt:lpwstr>
  </property>
  <property fmtid="{D5CDD505-2E9C-101B-9397-08002B2CF9AE}" pid="18" name="x1ye=22">
    <vt:lpwstr>kkR4pxHlOblswonX0GHgYHyZqQgZW6+jm1n+CCogEAZB6WQh9FyMQsGpMCfqxhpfyg2RAfhgR3LveV9iegbCnwi3HoFOgKixorH4NHVLE9FU5/SijZf6qG0eHCHckIOmKJgsxYYHUpZOEjTW/xdvQfbKC96BFx0vNkqHLX5vtZ9npfk3MmCmVs+NyliWLIjHCqeZssdcxEDaWwN9vP3+bY1illwe+X6uUR/ADzOgCMzlytymwZ/zutzvOubTOIh</vt:lpwstr>
  </property>
  <property fmtid="{D5CDD505-2E9C-101B-9397-08002B2CF9AE}" pid="19" name="x1ye=23">
    <vt:lpwstr>iCezyLPbye66m9k4x1boGc/Kg5Y2+PgPyv7eQGDJTz++45dKBI9HOKxbCjCX+xlnMiLzuYwhepjqBKgCYN+Bw1I2JF0R1Yrs8YdsHOIAxQAB47kqRCtkuQF+BsYM+ukdvnreg8h5pcrfqECCRmRj3euSW3SzH7xO2By42qD1fDXm8gyUfQwKHMaGbI82PAfCbfs0Ne/1o6wr+r3JZQkW3KQn3KN+0J03o6SEwpTea0+fKP84ThAY/kTXOLv9gsO</vt:lpwstr>
  </property>
  <property fmtid="{D5CDD505-2E9C-101B-9397-08002B2CF9AE}" pid="20" name="x1ye=24">
    <vt:lpwstr>TyvgQksNCuM1bCt69yaewY2WnrHzfM+51sE/DL5hDhatAv5Rivm1Wb9aoWM4vZBXQW/9XGT6rO4EibddXmnMMo0rmSoeyrMS9y8tiKqrVZ2sw32wWgR1SmlFgj+CgSL7/a0wRQw0Je5GMlT4XREfwM37BT4bHO1aAaNlYriDNEZKeat2SPFuFnY2iYJfhWWRDR3+X6D/SR48ZUejaXgU0RNG1vcZyViLj5jG2HimILvLseZcN0qtdOUbnsxSUAq</vt:lpwstr>
  </property>
  <property fmtid="{D5CDD505-2E9C-101B-9397-08002B2CF9AE}" pid="21" name="x1ye=25">
    <vt:lpwstr>IH7JTBFeuPv2JUPZvj4uDmUT6nplW3qjS66Ig2jnHxGfm7iZ/Aq9BcJedmIqlzP3TFsKPZKJdwIaD506QRS/nx6X55muKJYqxS7k+H3HunbZ/gq9qX2Pt+OCQssBcqvUH1PLf8CJ/A7IldXd+aP/tDw/R+iXUE4hs5F+c1H/p0LIWqrnHL2woLHbtV1whFoasP+TECyu9uuoFyrhfk2AdnBSrucB67qFD+xHuIyHd7/ivJwEKFmRh2oIbuG/2j5</vt:lpwstr>
  </property>
  <property fmtid="{D5CDD505-2E9C-101B-9397-08002B2CF9AE}" pid="22" name="x1ye=26">
    <vt:lpwstr>ZJUIvDx9PwnE1pmt6Bce9WTMV0ubZJs+3WH8Y7XgpH/YdFvzJMHOfTMBnYsCtmrgEnhWlAMOxmfvF+5zvK6zgOytVXlOyscDap8k+9PJ3u079Z6iz3bxZ08r4g7f68U8LBYGeaPxcjpGEUs1dhG2FZz0cdbyeNfgTETJW39t8NtXLwePHavDUCNxFg66w3c/LhD/Evg46M/XVYskg1pBRBqQT6HrRbVwFFfg0GAEU+Shukr5N88COCOu1NwmQQo</vt:lpwstr>
  </property>
  <property fmtid="{D5CDD505-2E9C-101B-9397-08002B2CF9AE}" pid="23" name="x1ye=27">
    <vt:lpwstr>jx5cI7mRfwdH/oHRgFWaqouFmzw5Mn1NU3Q/oWQwcXnPXfFvSwKK5ygpwgLY16/4CCvqsXXA9z9fKv3VKvjZylAQM2NBF3c2OhJ7ge+1a+fqYRfK/7W1D/3zXH+pwJU0v613vvR3OG90Ku62enMkNFL1dNBUJQtXZU+0C8mNh/3rq78fNRR++BkE7eRH9AJLwy5eM7j6g+UlCy80INmeTdnAAQJi1UAcyaN7dsQ2fMmXrI9/HWj9TH0pcEpvx9H</vt:lpwstr>
  </property>
  <property fmtid="{D5CDD505-2E9C-101B-9397-08002B2CF9AE}" pid="24" name="x1ye=28">
    <vt:lpwstr>kOBiNBwi/R0TKxr14/7eIwj4lP4NT3RwPMC5ISQOFDufH0yd1ex4xmqfahvIlOKWoVUSTHKtf2efswzRS4ftMKayCbCrX7ICegMkGdvxOh/fbvKPCL1N7BzHtP5QSUZL0j8V30zTtf+D9rvaNZPfameQnOm2nXWbkX2jLQbTboOvmuPu65ehRSJzIkKwnjH3GhXaRp3PSSf5gwy9udzRotd9ro0WvpckfMAqmiawmr6/cZNSZlWudvpslBJnDTK</vt:lpwstr>
  </property>
  <property fmtid="{D5CDD505-2E9C-101B-9397-08002B2CF9AE}" pid="25" name="x1ye=29">
    <vt:lpwstr>NKFQiWlk8XqCvma7EqZ1M7sO6YP4b9RIDnEmRjbl3fuQEeiLHzCtct3G5d2ocXYx5jspe4Z5M+HlaZVn4t1f/NObPrPMcQGvC0camLR6336JG5MLlSAXGZyHU7RtxNRwR3lfFXNVw5rKY4cH48EE2aUMvKaJgNaI9Bxt+z2cnus3QO8y01qPUdyMWPseutMG3zFCktYUhcwJnbkUb/NzMLjLSINuVMdBlRtXHyF1/vqk8Lcr8q9vXCKC/ks/nlJ</vt:lpwstr>
  </property>
  <property fmtid="{D5CDD505-2E9C-101B-9397-08002B2CF9AE}" pid="26" name="x1ye=3">
    <vt:lpwstr>RUMBHgttmZpGusuQ14T4FffeiWZ18NfqtRh8m6Da0elydXv8rcMkQkRSGjDzAxHYwfPBfKra+SJa66U+NiT0LDXeRqvBAi4JdN0jrDzueRn3tjofSNF3/YgoG3NDbR0/3SUwcGzwirvQuxsGJDAEQkxMZkhZGMbKD4UMUTHYGt6xjZjXBG2yb00mgJFR9+oFr0Z03jgVfyLN7BhX+uTUp0fGYVPvCeZOmSM7EdLJU+GgZ+8MM5Ff5FLWcJ586KO</vt:lpwstr>
  </property>
  <property fmtid="{D5CDD505-2E9C-101B-9397-08002B2CF9AE}" pid="27" name="x1ye=30">
    <vt:lpwstr>ENs8EmpbLtfNJLF0ImBYhJXg8Xc9Ti9I1ivL8aGgSqDhdAZf9de6oZK/xO/oE7wiWTI1To21uzSSwIlkb2pU7/VO4wHeghy/Klf1dS2Mk9hZ0OhFkRY2Gau0Z9EJN4OgxKsQM3lHFkJlpsOZsf9mumkoupCLuJKkjzIi28tzx10rwLijGm56EwFXvliKHY0AKHsY2WNPmjsX/lnxKDVVTmp0xB5n0D0OWEjzD2uR+eCLpKa3a+i4uqn7ZrJgV/y</vt:lpwstr>
  </property>
  <property fmtid="{D5CDD505-2E9C-101B-9397-08002B2CF9AE}" pid="28" name="x1ye=31">
    <vt:lpwstr>fCMRmuVRR6KQJW4xY+AdYEOphi/qnhivxoB4xIj5IJA7ruCZtz/QQbq3xpfDtiB2cdiEw9R675voNsjil2D/PkzcsW5XmBdHuXlJ4U0hSDVk0PqB6ofPIPngMEPV4ozlsEjC5YXzo13klMYpjDBflJntLBjNVo1xvnDSmnb314W3LJr7nbQ8wXWAAogpHBBQyrST3BrPJoygodQZfZcUbZ10P74MPD5WOX3HAGOSfCH/O1TJKximP0L8vcN/vaP</vt:lpwstr>
  </property>
  <property fmtid="{D5CDD505-2E9C-101B-9397-08002B2CF9AE}" pid="29" name="x1ye=32">
    <vt:lpwstr>NewORH+fy459GoBk9z5MwMDdH8ab23XX3S/53RdrcHLy6yF74QnzLoWDvSLWBwaLxYNibfm70Ynj6Rs/8sIhkKDtiJlPNCe8pTFvpnS1pumnjhyMhdY/LDZ26LlCKCkO9xU81m8UDPuMupmFQWJdPfzMoMbPzU5dWbwYIs7d/gDZbN6upQ3GTWX51ArDYlg2KHUP9/eXwm1xHbT5YhpfjwPAHcQxBzjS3RV2pYq+EvBubWfQX2BVwxxeF9ueDZY</vt:lpwstr>
  </property>
  <property fmtid="{D5CDD505-2E9C-101B-9397-08002B2CF9AE}" pid="30" name="x1ye=33">
    <vt:lpwstr>aYgXB7NOl+vNl8yHgowyQIMjKj5MGnZosoUtE/1yCFBat5wZVdBJkfqTfTwc0cv8s/mB/L9GiaeNujLVf73Zh7EGnITueOiUkP0hNP2b1UI5+6dPWMaAH7dtKwJ4S9dTr7Kk3kp9QG3qgiw02sx1+Fb5du3qXlytNHZGjD7V7/qJCnUzEFs24mZExU6o00bbTUcaW+v114LcYeFnf1+mQ2rDr1VSdbatDZyE1vPzdw9/0o9+RwyAYnj47jy4NGn</vt:lpwstr>
  </property>
  <property fmtid="{D5CDD505-2E9C-101B-9397-08002B2CF9AE}" pid="31" name="x1ye=34">
    <vt:lpwstr>1ilMxJwAMEIm7NHjkVEaFn+ORGBxHLtH6tozaVHOhSWrwpx9OPA7VOQgIazILenC+zMbDe/QIEx4nfnohHum2tRxIRw0+spFmwWwFimTJisMlAS3i/jvGOygAl9ZzICNaKFRVaS1CXNmwRy4nn7JuGK9WIopUVYEEgFtTd/mWyL91/qMgp388nC5ciSyHpj5Zsbjdyob88w6j7iihCGKG+pII3y3RuYRd6Q4yQcUJLTbUAGUnY+b0FCvx1vo8jT</vt:lpwstr>
  </property>
  <property fmtid="{D5CDD505-2E9C-101B-9397-08002B2CF9AE}" pid="32" name="x1ye=35">
    <vt:lpwstr>AMpB7Govi0JldkiP7F9HfHO+W2tpHWjFoMbK4LwmoVPoL75poWSmpW0J46dDyjzU4GoLirslM3C8W5dwAAspfuyx1H9A1z6ESbb6nr72fytvY6SmMIqQ4UXzv9wSyJPJSco6CqM4uxrm7iqpk7wBj7xDIGAFcI7Jvw7/YHCA9CW4efZcKaVBvi7vQOpnKc9Ek9SfibmOuCc3VvambD4weXhlpDZ6gIsvcjqLknU6G7UJxzbO8q9qXAFZmL2IYEP</vt:lpwstr>
  </property>
  <property fmtid="{D5CDD505-2E9C-101B-9397-08002B2CF9AE}" pid="33" name="x1ye=36">
    <vt:lpwstr>UX2CYOEBWgH6VJZxmr9YKUxO+DUIt7qTPZXFR1PEEptUa/6+cRzIUb6+NnWDIh9j2dOczo8RvKcLSasx/xtE5VBnCLojYic+pDtTD3L4IJ7/eK1jVfkOndmBdkJicar/aAxfNfH5pWHFaEkmIrANy8uv5VvJPXrwtyhlqEfULuvis3Jkb8kEjMZzTSo6yPAyH9Z5p9TjqWieYw/JjxZsVMf6doDsQgB+d4ua/tWABbGnSlkqdnS1zUJH2lkbSMR</vt:lpwstr>
  </property>
  <property fmtid="{D5CDD505-2E9C-101B-9397-08002B2CF9AE}" pid="34" name="x1ye=37">
    <vt:lpwstr>nqZslLUKVSCB6cA+hfyoOJ7z0l99PSegNdB+msNFLOLChJhepdsb5CB0qJ+b7E/wJLiHVevFZ52gMjIAlrzShe/bSJjb2pZwE7JD/ceFsp0UOXhk945Oo1/MLzskmkws6qxw/X+qjaQOt4LbKYOS+oYLJaub0uIW9TvRYmT16XfIu1RdUXa+hc4NcUrbc+1SOR/mfQdw/XV81NaQO8d1/qQYtIXE+T7+qQFL3rRvb+YDk+oBbSSvhBxi95xSdSk</vt:lpwstr>
  </property>
  <property fmtid="{D5CDD505-2E9C-101B-9397-08002B2CF9AE}" pid="35" name="x1ye=38">
    <vt:lpwstr>WEV27Wksaf6OWyk4Wk7M6Hf6ixNKifpkHI2ijphqBvdhbU+dH4Z9mX3zfNCC/u/qnUny7Yr4agOeITocnLRy+JL4jRflPIAhm4YZ5NfVPP7IJwuoaOezj089y1ZLJXMnne3T0LhikYqugxlrspgO5TNDsChjjR77sOMtJAboxYCEFWTfh3oQ/IpCLthFqyDtjV0Lh+S56igJGQiPX8dr8CSJKG3/BnUHioSnPGeMYbXXCIQ+dygC2RnQmEe7pHV</vt:lpwstr>
  </property>
  <property fmtid="{D5CDD505-2E9C-101B-9397-08002B2CF9AE}" pid="36" name="x1ye=39">
    <vt:lpwstr>BKrSu9NT4SOo7zZVJAtD9G7tJxp3+uXr6qNmJjxJ4ZbT0PTYx20uyF1hTfn8UXC5DEVaD7YaMzszghtPFpLORV5/FlCCVlGLXOnAaIFlfrGAP3mKC4yViq/xz/+5FbkPSh2/xoIEs9Mi2JKOgpUPiz5rUJ7R7+lT0c1F6HEpPF6ATAsEc92Cw8Wj4I9OwqJoE+cvRcpLtVIVh9hrUQ84yjLXPfIkTEDNa0aLRDk7+OWh67gwWJEx/nG8v2wXM4x</vt:lpwstr>
  </property>
  <property fmtid="{D5CDD505-2E9C-101B-9397-08002B2CF9AE}" pid="37" name="x1ye=4">
    <vt:lpwstr>RuzSXoMlKRZ5p3FBToRlRnMt2wTqd8LdfgeHFFnyyuG7XvvfYeYUeydbUgJWO8KY2cgaRLlGIMEcprMR9pSIy/K877h/l4HEg8H9cfCWNk09djI+ie7eJO8/6kG4F05l8mNuiZJZNeWFZUBDNtzNt8TotZMx13j2/ia0W/R7KzZSt7qR38LZqz5qVfoLooQsjvGqvCnrgXgNmToP6ICrwd/eeW0WOifbfwlz5x6//txiEsdAPwL+jMNWA+DLOUZ</vt:lpwstr>
  </property>
  <property fmtid="{D5CDD505-2E9C-101B-9397-08002B2CF9AE}" pid="38" name="x1ye=40">
    <vt:lpwstr>kd8qr4/zZXVjaPz0Tg5FipRfu8mZvknMgoc6JGTUB74zR8g2Y0Tf7j3jfkCyWCWGnlDwV6XOoENkwjvVEbbZnuHCCO88fBVbJKlVGsA9CRYIp4q5bL5OL8Sjbg//NB2pqVCv6G4TxubmbSUiLbLjFyLrCtyh5djskptF4SxqvfdN+SBd3rjUNmf+RTPmL6WupnSC8la0y986kFhawTRe3OZvxAhBRYnZi0XkyC9BKNxkN34bjIb4mhKSAIDzBhq</vt:lpwstr>
  </property>
  <property fmtid="{D5CDD505-2E9C-101B-9397-08002B2CF9AE}" pid="39" name="x1ye=41">
    <vt:lpwstr>/s7udJzpzMbqHYHntdZxQCmiq64e9b3HGQ2/NEubtv/ObTiH6tG7H+/4u/gJAjfo4YT+RmAs6dLSXexgcEPZO6brGHjU6t4SHVvW+fW6MhWnq3vQjO3vYBZ5RrDf3/r31B8NRbHVL4hSsVwoRYRN+sJKpoQ24bLUy19l46nHOM7BFD1AghTJJ+vzaj/9B3uZ+jZtWTkLkQHycI6weO83JlSZJnmlBg7OjOGkTAl4eOtoIJUF7NETrH/ExxHpNel</vt:lpwstr>
  </property>
  <property fmtid="{D5CDD505-2E9C-101B-9397-08002B2CF9AE}" pid="40" name="x1ye=42">
    <vt:lpwstr>Kuyo6y6qlm1go22lrlcfHwvmql3FqkrxS7A7Eg+K8Vu8+3+W3ZkmsG1vDP0ZUz0qVZO/M/f/1lwf0u1gpfXBs3oRT8bkVZdF7CWVHWbZjNRU+FDoyVtkQDSElZgwb+Nvg70t8f/jdKFd9YcjxJDMomhzt1+5UaeYnH288EJmv5bsQK96ro8YsjmpHPLPt27rM9fa59q+cdC+ql/M1vABoMh5xUeM2Y6+8ZEHyG/Cvt9ovuUoYo3uDIOx7GfWGIz</vt:lpwstr>
  </property>
  <property fmtid="{D5CDD505-2E9C-101B-9397-08002B2CF9AE}" pid="41" name="x1ye=43">
    <vt:lpwstr>WJ5NEHZsfFkjphwt02hZT642IrDUF6qQa0q8pOaO/w92oaG5A6y/9Lr68ZzeeKiCb8RmaOQb+6EulEmrkpE1MG9mJPvx98mCRi8Z9gcx373FpYHzNn3QQDI67ym6jI8a6HoJ7i7I/TX5PwK9veJzFmguIowJD/z9Jfb8y8Wgv6tFbTk/1ZX6vWZCV4GcKk9CMNAipgHRRsj1KWB6i5/vWdIf36y8WHQgV/reQX4GFuNJqQslAG18+hKJ/v4p8Gk</vt:lpwstr>
  </property>
  <property fmtid="{D5CDD505-2E9C-101B-9397-08002B2CF9AE}" pid="42" name="x1ye=44">
    <vt:lpwstr>pq6Grdkzm/VK86fja+LZWZ1MhhxQiZd7O/QeXxcvv9wyc1CQKkk4cECTnXKXQ78/Fq87CU100J3H7uLA4TRvQq2QIPOP7nPGlbA1M889QH0opeIUw20XnNPvRLKil4X23jTkIBzPc6CVvJHy01ZoJVb68pO/fqubO/LY1P122koP5XbzP060ZHIibqHQ5Lj8G0XDTAYj1xdce+yGLzrk1+xmR02T1K8g2lMbVpQc98hnvRLkL/gxztwsFGEKfCo</vt:lpwstr>
  </property>
  <property fmtid="{D5CDD505-2E9C-101B-9397-08002B2CF9AE}" pid="43" name="x1ye=45">
    <vt:lpwstr>4iZJkPFfHERHcS5U4sEGtXL/NNODDmmRtuWw4OetfW4TOMwOU+gh8QkOGaPo8vIgOVHZn4gGlCv3YqdlYOJDOfa2rYX6RY+IJAcm1qCJxrLEmp2+pic0GgqaSSHVDYmfTDEDcP7y6w/fS45cqONxQuWk31o+DPhXyVoF0bn99LEGy0tuqXfOr/C1B8GI9PphD6BfKwX238L+enqpNkXrPlEmdOpAlkcp10+yjGB2hiYrTcPCJEl26X1oTISla6C</vt:lpwstr>
  </property>
  <property fmtid="{D5CDD505-2E9C-101B-9397-08002B2CF9AE}" pid="44" name="x1ye=46">
    <vt:lpwstr>YYSn5/XwumRHtNWG1a/jp5wVrB+Ea4RkwM+rzbUiF4VKAen/oikd/8qZT0AeEW8Iu2CNEZ6zQpzQ78UfQaJuNxALW+OARYH7X2y9py6CyFHnUc5joK09+QHD13C2WQT5WnywoVuv1GXWs6HS8MMzAeR4ukViQFD0BLYpbeLLE5hOIEnibzFNXy9btYkRW19rSg31JMiXsRg0zQYZTky+jPeZc9s8NQk5jqQSDnb1DL6lYhI/Qt23323IgsW2GLh</vt:lpwstr>
  </property>
  <property fmtid="{D5CDD505-2E9C-101B-9397-08002B2CF9AE}" pid="45" name="x1ye=47">
    <vt:lpwstr>Eeohb2r7jUfmwHfy6KQaGOHT7T2+WyESAWDsbe8058qrEEGk+4YyF0j4nt7Z+Cig49fzZROxZOFbOZho1Q2qPiW05Ih2x014W/58Y9rbeahKF6U9iNM0L93FV8LjT6r7vcYMuCkPe/CQTuSzngjzJedAGMG4JOJfdrEzE+TeSMKDH0b85LzLQZrZCVmfPSF7dWuctIBKdc/vGuIuSqB9ArlOksCTAG6t08NgOegxe0Ivc6g6BQjK4d4lGQVOwYJ</vt:lpwstr>
  </property>
  <property fmtid="{D5CDD505-2E9C-101B-9397-08002B2CF9AE}" pid="46" name="x1ye=48">
    <vt:lpwstr>6ngyp1i7v+7IfNzA4MKa5xAwf2iBzS/C/5Ed8veLLLWVHfsTAO37VSPb6OVDhfXhRSPTsbax6pFphah/rABbC7Bs6u9v+hK4lcmoaEnFlO+/Ll/dYJRxmROSzeAmGlz9a++f26M2hxACjSOakQTSSpJn0todQ6XU2erqX8/+9LRHbTD9mkAWga6atD+DflLX3uDOpNdEie45VA0MEHKR+9Nw6ielG197sE9e6nmBgLRMvgZAWxIZ0A8m2jAnpaE</vt:lpwstr>
  </property>
  <property fmtid="{D5CDD505-2E9C-101B-9397-08002B2CF9AE}" pid="47" name="x1ye=49">
    <vt:lpwstr>FrQSNUetQ/iZHtV+mzNQGqHuFrNKix97ETgKAoZG9xht0Zr8iz4dehE8ZMB/Q1ETxpa/Hs4Um99+GVFbH1um6vWhUuP8W1EH2bZ/jYGc6C+Yh9SSamXXgKivE3aljP98F9KMuiRY3PSB+Nuk0NbM37UWqgILGmBa+U62gzrS6hcmdOo72ktnIhX3ayU+gI4rEMFBE3U9yKTgcW6U+rqpcQGfUGnVKXNANY2EEuwiDBRlGVB4M5MxDQVPmR1D3lx</vt:lpwstr>
  </property>
  <property fmtid="{D5CDD505-2E9C-101B-9397-08002B2CF9AE}" pid="48" name="x1ye=5">
    <vt:lpwstr>UGJUfeusZW96v2FqQ426jLhBetUz252o+HhSgcHndXbRVonNHKKbjyhUO7tuKFcK9LXvAVYPelTUhGfeM5yF5/qPc5PoKQnMR8DZSMQRfwoCctJCggR8tIBSy21oLYeVH+3FCoU2LQIhpmkk7liMNIhr8MXbiWnaFF6vlx8DhMjpv2UQOnPME6JIMynjyPbq8IsOTGxys7O+PDK635nUtjwrMUOEjjk/HWD3WveQvxKvEZ3gVYSrxpzhk8IW3RT</vt:lpwstr>
  </property>
  <property fmtid="{D5CDD505-2E9C-101B-9397-08002B2CF9AE}" pid="49" name="x1ye=50">
    <vt:lpwstr>cnHRplyylQjYfPHmQPi9p6Ue8hwBXAfy+1lzdAFmT3fxd1DMW9ItzaA3iWt9UXn41C148L6cncMhJI1hZcxXitf9WhtT32O0apExv7mLLl0sRGrkG4H+bkT4QdK7uKuPGy9plwjT8MYI9OcFMnTvvCsSnZNlyFdPWfd0iOabRNw5Ir4gfUzB7S75dcVfVaTSMfp45eEomscCV8OKvsnQdYOgrhB8q89817f1CiBrmvwDXSwkMAtYJwSY0ecTF/e</vt:lpwstr>
  </property>
  <property fmtid="{D5CDD505-2E9C-101B-9397-08002B2CF9AE}" pid="50" name="x1ye=51">
    <vt:lpwstr>wolT64raeBuHWhhJkfGN+dJFzMuK4C2+TI0uDRH/rhgR5fA95jP4DzLiChh2y1kMeOH3Xywu5q0DOsRJfeCDOhLI/X22D7r7zErp3ylZIcf83HbSy2UuaxAXll4gGq9x9z0NyaUNttITGR2Z1lTwA6DlPU6vU6T1OFPMAnEFvvrtMMRaSE1eBYGeSN58df50mBrefCi8KxLgRoSCHZ/uxpngfZRpNFwjOp0FVzDfZHo/Yf2XGbPI4+5+tT0mcOQ</vt:lpwstr>
  </property>
  <property fmtid="{D5CDD505-2E9C-101B-9397-08002B2CF9AE}" pid="51" name="x1ye=52">
    <vt:lpwstr>do74qmv+/Gww4Gwl34kM1L927m8ox/Kx2L/h/D3qm8Ow8HsFYk3ZGhuJu7T3iKpTBvpTuLs/hLRFQJTOXfEtJ11vy971pdi89NpJcw3PTUjAi1J5XDGY0TP/K1zEF48YledcN4SFs7DDXHWTLBSK24Mq2eeBBsBg9mTO1zaSa025FtAotEqoDRlwzr7UlKOYcfVlQU2qVq/C+rHjVBOd90t3D8d++vYV53C3gH9sneuYDXAr8xfqaGyab88lma7</vt:lpwstr>
  </property>
  <property fmtid="{D5CDD505-2E9C-101B-9397-08002B2CF9AE}" pid="52" name="x1ye=53">
    <vt:lpwstr>VA7ygkg3oQ5KYp4eL30h19ktdBHdKNm4ap9hkUBCeCtbQf0JS2Y+lG9YWYUO7EALfYpuUCqDyMHIOB7AWMCCa5HImyg7PEBwOIJKoeGFoig2jGJ+kppijswkUNMGof1JvI4GPy1kGCVAEOdfCH+yr+DhJn9hfYXG6d3c6xVyX1/rvEtdvKP4sOYpLaPOhoXPw4X125icz1mIrTaG2kyejGytxrgKhfVfUWfQmS9SVBmexz0+c7eKHlnER0n6b73</vt:lpwstr>
  </property>
  <property fmtid="{D5CDD505-2E9C-101B-9397-08002B2CF9AE}" pid="53" name="x1ye=54">
    <vt:lpwstr>dCggjytH+mMZqHD4CGx4uXu1camGcfeZC6qf4Ubu39eIxQEE3ZOZjLC53/RhpWOc72keUTHmkIEkNaNB5IUTjJGlN8janNMKx0Lgya7bDSCw8f9r/od2quQHfGBGdNT4x5A7BhgNbMEAN+Ts7czhU1NBN518os5E+Wc69fP5mVQJ9VambFQ099E9N/Uy710/ehQ1fGum5leUdqioovFbkB5xntKmOv/dFyjZz+unFWnX4If3Zkbr7ZCyukKDO1D</vt:lpwstr>
  </property>
  <property fmtid="{D5CDD505-2E9C-101B-9397-08002B2CF9AE}" pid="54" name="x1ye=55">
    <vt:lpwstr>4jRVg3qjpX7wNkrd3d9xGa7Iw+sOkWg5fet0N8f4j01hYGkgYUfwaj3J3n2Vus0PHYPablxgmzC6ud32pY2FBAaUQFmI1GR8HgCPDWHLJW2jmfi6AICz3CUHXqoTQblMzrPaOtSf+1qqncOK7zFDZd+aHPorD9mLKWjYr+X+NbNWDgy8acOcOjHJxfNSK5HM2tPj9i1UOqAVBzWWlWykKL6BrRPHf5X7jx5WxYgFB7ldinwBy/mJsnIoqDbChYE</vt:lpwstr>
  </property>
  <property fmtid="{D5CDD505-2E9C-101B-9397-08002B2CF9AE}" pid="55" name="x1ye=56">
    <vt:lpwstr>LphKvgpcXI0Vdf2csXtHSE//e3B0tKsAV9wtfbUNWVtr3sTb4h4Wl8uBAxujO9duYCL3hyjKH2/5EKzY15MideRGpYr5tM6peMVpauOiHKiHJJer8A5lfULcDNU6mQaF+8/AiU8/a87PYwc4BmIwysprw1D/NV02mEYci3yVHxOUz09IkvIUYMH0K+1CpQSpQRjNvCgXE9jqqb1YO9si+ytU2a17nNpnBKXd6Py4aiTNxL0oplAmKtkEgERziob</vt:lpwstr>
  </property>
  <property fmtid="{D5CDD505-2E9C-101B-9397-08002B2CF9AE}" pid="56" name="x1ye=57">
    <vt:lpwstr>YeuEjcWcaYPW0IpaoXy0qTEEnzi8qfRxMVMEBp2GC9fvX6KD5dwWPZxSWjkRaG0L2T1mDP9/QA0IyuQiNjOgBYxWA0IyJPSsAIIF+bebUpNHu3hfB+XhtnEpeYVwZI0rWTmhK0fr1ijE/vIt6GcyHgVM1BD3spHLwqxQj6Ef2mBVmM6AnoN9XyaNmRnAl1p4FipxCliE9k8HJUt9T2g5ovCkNnno/h57+h5dNFT51lVUApeB3TL1d+CRaWrnz1G</vt:lpwstr>
  </property>
  <property fmtid="{D5CDD505-2E9C-101B-9397-08002B2CF9AE}" pid="57" name="x1ye=58">
    <vt:lpwstr>FWl7jx9kf6k4wOHJHNnEfUg4rpLPNhOG50h93WCx4b+4AiEXNTbxj1iIQ+bi5QmPY5rkFIR7/1dcWUOFqP72j8GXDtGtulnP770G7t1CQCPO3ZG3VpidtaBDAcUTyfm0NbbFe+UpJQ1sDfPSaqORLEE0ZTHvBlK2kSbwJy3vqfmhJlAUG+r5h9+LdSOw7q26AOsv1P+sc/Pag1B4POpwRyI7iW1e3SW4nMl+yhxjk2+aszqgcTdF42GElGKrPRx</vt:lpwstr>
  </property>
  <property fmtid="{D5CDD505-2E9C-101B-9397-08002B2CF9AE}" pid="58" name="x1ye=59">
    <vt:lpwstr>jzfeDza2f1q14J/c92aP9ilUOuP0KMcxoys4MOUWEZMgThXxM1b9EOx+0MNaensP3Tqxo2NcKr8ulJTQUw7TVLQlfwmj7+PBM/V+hMzL98fCZeTTP+uIQZkQQ7yCOFMcMEZdGO0OSq54oR3HXtYKth9dqqWhIoKh6yfb0nD4w85Oe0a/M5s/zh5aWKrlvhzyAemKHBSUud7unChL9HjnmPCz45XQjqFk2Dd/ntQRqLknNr+lot6TRxgB4Bdgee5</vt:lpwstr>
  </property>
  <property fmtid="{D5CDD505-2E9C-101B-9397-08002B2CF9AE}" pid="59" name="x1ye=6">
    <vt:lpwstr>tHpC08Tq0IH2tji9MHcmXpSWOhpHVI8/z6RZ92m1yvMGwffDSU77W0v+r+Uu8pYC4ZJyofVfnnGn8ZbIeW8cVP2FJ/VxQdhXHjOOqTcpmRDxYNShejKdqSvpot5RysEGUF78TArs9cw11FiOVanKlr/XKaal2ZxE6cYpZXRRpiOz/nz9esnSfJIZqksv1L7am+Dak8VVKKeWZvOa2mXFiSI85ilhHwj+5mYqOsQhc1oUVlTOiO3CAhEaQeEyntp</vt:lpwstr>
  </property>
  <property fmtid="{D5CDD505-2E9C-101B-9397-08002B2CF9AE}" pid="60" name="x1ye=60">
    <vt:lpwstr>imK48gselRFHLiZptOvFOJsPGxkdnr5MYua58Xpgqd+xWGPyACNx7IqYsXtxfVqpzINsoBDWIXZ8qr+ZPlSGQ+DAy10MmqBPqib28nUr1KFN59e+hFWd4PTtkktjNsHqJ+/0pbDNQtuZ36zUj33zlkyuY/zWOFQpqjcopRGIAZ9mSwv/6vUbBwXXJ0+XcVMQ5HUuRjQSMbQtFY5WUuPBAUkOTbQpwx7H+L8XlhY1Q/DsY7xLcQjUji0pZPhdaSr</vt:lpwstr>
  </property>
  <property fmtid="{D5CDD505-2E9C-101B-9397-08002B2CF9AE}" pid="61" name="x1ye=61">
    <vt:lpwstr>6fVasoK9ZOldN6esJKYk/w21n4+f8wc0fyDwQZnQStte9gbZi4f1WraxocwgrrQNj9K9t/L+WWockByGLxEcizGfCshCrSs+t9y+PC4c+lUIM53qVueMwPJPOPKZO0tuP3JgTvlK7Xr351+YmUV3m5/nG+wcAdoOGuDLcQePYKEL/QpE0ZdEQ1x2S8zPGAlEwYR4MRx+1+R9lQx0ARqlEPl/XNiTGc/3n8CNOaeXfCkLaL23Ca2iW26IC2sgdDY</vt:lpwstr>
  </property>
  <property fmtid="{D5CDD505-2E9C-101B-9397-08002B2CF9AE}" pid="62" name="x1ye=62">
    <vt:lpwstr>gnyF8wncNyXM1foTdx1XblCZKdrwqHdtKEE2/43WlH+C/khf3ht6I+zZu1thUiGPOjppcz88ou9NenFAfW6PExbiD2m8qGS6dTjdPHHC7mzDOW2JkPpd3Pagee8bEaz6Qsunq/+R9rS4wEv5E/cX6vSVlWxoT6InAEgnPwxwJZlC6mHQ3wfdav0iZlpX352zcMXMWAfV7SKVQ+jD++p1UYh+wgRFiefwzawd8SU3+Waav2seh/u9Hnb8Cez8t/y</vt:lpwstr>
  </property>
  <property fmtid="{D5CDD505-2E9C-101B-9397-08002B2CF9AE}" pid="63" name="x1ye=63">
    <vt:lpwstr>43f0e/1ssKAeDkVsqs6R5eZaUMJGfJaoowQuQzbbG80jWP/226vBgQBSYsrH2kxQvcTCyPphDq1k5iM3/ZC0dNyp/x+a4GWAtCoTTyCq52prE6qaOAYg6I11KZBaDIMsRZxS5506sjIFq+SWjtNteX9EsbfbjMCvQhkJwrWIKKcdyVkA3DbcG6DEC6n0bJuFk3n9oeze+Bgxvdp6lgAXyPboIN+5YuphZqV3I/K6L0mFeHsKDjGAHZorD5x6lM2</vt:lpwstr>
  </property>
  <property fmtid="{D5CDD505-2E9C-101B-9397-08002B2CF9AE}" pid="64" name="x1ye=64">
    <vt:lpwstr>dxc9NWydORzRYiG0in4GIN9Bmm7DpVL27UU3yjbWQLUlZeZwUj4Einvw1ASOKTN2hO7Ogy+zipEOsqq9ts98aear7deW5o9Pb660N+FdXijwYRrJjMp6qjgLyVGtG0NVh787fFO31vJcq+sP2BYkQBfRL8VLDVlahK0I7Fn7QvU9H5kRMXUyvP1C5QMAf+o/Wx1FPtnP3l0RgCarHLu+ozC2XUKDqMXxPgFJiz9kITHWDFelFY4ICJiz4B29OeZ</vt:lpwstr>
  </property>
  <property fmtid="{D5CDD505-2E9C-101B-9397-08002B2CF9AE}" pid="65" name="x1ye=65">
    <vt:lpwstr>50n+Y4bewAkZma/jr65G2wKszdAM7eUHhQkPWtPMCwKFjfhsrNGWexAMiuHHHxcPJF7krEzH1S9kpPtqjIJvFP7FTQoKW8QClOUdJjd6OeIO0h1zouvWQFqsVJaNl8Km4xkQwPy39WD1qXYpUE5jYGmjKnWrF1ykJFkJPla9X5tJbsqCWB34iwTYo4zCalmgOJakEf/U4St4IDr++hHiELGPxn01tCwzHEgp+WJL2jOFvDG7C2Mk5IrD3aBgIkM</vt:lpwstr>
  </property>
  <property fmtid="{D5CDD505-2E9C-101B-9397-08002B2CF9AE}" pid="66" name="x1ye=66">
    <vt:lpwstr>UGZxA4VcrL0XdbwNDzUQaoueQKL0LtUCI5Zzuc9GiVazT3gqiNg9RB05hWzxYFyNN8zHzkTFQBFqbuwE+9jZxMdxEq27Byb2g4POXvX4evydlIhBZugfwtKap26TQfargLrwRj5V/DjkSx0UApvvTJv076sX6/ozPe3P8qOIskCYEgih6IBW5LXBpo3Ha4O42dfpgLVBRVmT/fIwhyouQVfFqGNbSZvJ4giFALaj8zvr27G4CC+BRj04ounoSAd</vt:lpwstr>
  </property>
  <property fmtid="{D5CDD505-2E9C-101B-9397-08002B2CF9AE}" pid="67" name="x1ye=67">
    <vt:lpwstr>e8y3vRTih075raTOwnqWh9GUXA49WJ70h+Lx6DZiZruXcXeNs5uvoT4Gh9MdG9YR5AvzPH8hXj8KvGoeB9dlMgXIkyxulBo17GVZudTXRtXRlyzEoDJFQJTs3HTWPeFyCCeQamReRuJYEe0S8Rqu71JVIVL3r2+TRjJ1lhUzWoDayKZjaW6HRb6sCEuLK9pn1ET3OgNo/HNXfaVNqqjvzbupmxCwPZWoKrwDtZ52q4j6mwHdD08TscrSsnWPMCN</vt:lpwstr>
  </property>
  <property fmtid="{D5CDD505-2E9C-101B-9397-08002B2CF9AE}" pid="68" name="x1ye=68">
    <vt:lpwstr>MFjspVs09cM3kuWzGjOxoaOJezsXusEjgivn9cJyoG61cqKJZ5zsSI8hywUJpZT1R1fZQ+o3fZnkyJtrONXCMg+zSfTlwxkd7s/UUjdXBHVz8dXZzQ/WcXiEUJ29ep4s90rGS4/O7419VTRV1ksJQT7TUiwg+QJshWNUSfXTE1Yo+17o+9h0EEe3k4Wy3BkxlsVGBIrdw2CjqOK0v4eZ2Gvei7WvulT3nYKCArZteXTDk4gVFlI2NYHx2NEnzuG</vt:lpwstr>
  </property>
  <property fmtid="{D5CDD505-2E9C-101B-9397-08002B2CF9AE}" pid="69" name="x1ye=69">
    <vt:lpwstr>+Maer7YSs0ce7ZUoS4ZWmPXUlxLuwj7GKaa9ETCZscnE6uxHHf1gM6nE69DKovxuFiw8+VV+9t+r8BpvzEUuORNsRaSnULNcnrOrvCCCyqdeZJeqJiKVpnHKdMkj0L5et/eUsbj64BfOsq4Z6uL1TTJnZOveQbN2Tl5W9zDGcy6EXHX5cpterD+GuGiLJRZcWv3YCNXOYRPXaypYwppHr/VwwVJkAgHxjGqSBNmXjGtWDX5v/oZ9tTI1r0z0hyb</vt:lpwstr>
  </property>
  <property fmtid="{D5CDD505-2E9C-101B-9397-08002B2CF9AE}" pid="70" name="x1ye=7">
    <vt:lpwstr>8NVRxlPe3CCSvXD2C+yMqelsv0jL/ZEkjalzz70R6up33hXDMlaFbj/mwgkHDijEqd4dZIN+MDCmAlBMznGOpYRjHbisXxoc1EGKyIahbBL/Kgfhq5wukoetJqxSVthim9jdaT2VAX0y67yUaQJJIuLmT9kePo1pHg/E0/t3gROAHlcgXgiYNo+Nk7EXKVe4UPzIbzzok3OUS0PAmTnMLcS8i8WFB/lBcfN7HkzqEhgsJ+wRIfO/81hvTzYWKdZ</vt:lpwstr>
  </property>
  <property fmtid="{D5CDD505-2E9C-101B-9397-08002B2CF9AE}" pid="71" name="x1ye=70">
    <vt:lpwstr>23SCO7h1b8pxNrnWY5vEv3wECh9IwftKecErcSMpdab1o/q5098AGzC0yBloOMZ29IkorQvFcsoJMNc/dkqthBSYI5Q7BEP5pwH/7AgHDRBFNuLuq6+RoNaUz1X5EOax94UPE3J49KRzzWxiTLXnZegao6K4ggZqfYHlfUZKvQjgSNPaqmwMM0Lg8jysoNU4RcyVwn9ybaS5ZXWnnuHcnp92BZJasFYYJyrjnnK6c2uQV4Alrezr0BDHGgwiAkG</vt:lpwstr>
  </property>
  <property fmtid="{D5CDD505-2E9C-101B-9397-08002B2CF9AE}" pid="72" name="x1ye=71">
    <vt:lpwstr>8aT1U7GPpJ8r5kSpmhcmPaMOrmZDH5OJQmQT5FNb+w5WYqsXG6XC6/+i8g5FCmMTuivuR6JXqS1B8mkOqlJeSQGGKFgdfGqrNWAaj5F/pVmACklc+1cvkG/azbN9m+ZGXv1zW+lFU8XGUhet89Ji7NG4mA/YvUMd0lemmIwlJhITiktexbeqI3yeEHWFeUGOdFaBiIrG1+uGUk075t6CuefsCJomZMVwhUbpItrDr0IM08SuwS86XBD1yWsUDxu</vt:lpwstr>
  </property>
  <property fmtid="{D5CDD505-2E9C-101B-9397-08002B2CF9AE}" pid="73" name="x1ye=72">
    <vt:lpwstr>HtB42u3JPf3e6oV2C5Wrsq3bAolQfvqh8Pg4CPbu35wlFFN2Rv901VeQUexQvayjaOAydObXhNsPnI7fK4Oy+i5/DCStjLJHwRiVeuA3ImwpN4cCirq+e9vDfpDp6AeUMHPcfSnsBN34iWhngm9DJqh6cfzNGsGTVkQCnia0veFJryQffcmFGseSuWVZKhw42kCuPvFloonI9oYWWM1M97BdQFpjOL7CKQzkUGs6l8XFj6C5EWEaco8HBeyciPj</vt:lpwstr>
  </property>
  <property fmtid="{D5CDD505-2E9C-101B-9397-08002B2CF9AE}" pid="74" name="x1ye=73">
    <vt:lpwstr>l3966HfoL4SyaFK0H7zF3DmezpXVo1jKAmGRQwMlRAZ+lq8PPNcJdld8mFQGLOTv9VojawYNkZJXhdVgh1LzAxIqZxflIZo9KC+fWD/lJOkNEH98V6bQ+xCgIvyCzPHgcZ33vVwbWYT+L+F311q71p02c6RFJOmIqXuu3WPecEb2A3ZBl8owYsgbOb+zNiNnw4Ya+yTbMxm4tZd/MgKG+lOB0emYinEbqEGyogbR2P7T49gAh0FSeTBB3sP9fE+</vt:lpwstr>
  </property>
  <property fmtid="{D5CDD505-2E9C-101B-9397-08002B2CF9AE}" pid="75" name="x1ye=74">
    <vt:lpwstr>NlDIXbM1uZqTFI9KuiVnpHl9qwmVjCi49GInGH6CKHxCxZqxPtCSBLGXsxFUhdPSfV4Q2jCtIbl2b3tZ5DBJycqN5Csa6HnF8DYEAkpbcDi0DlcX1C53Io1PBWsul51AyMKSfsj981I4z65EGOOm/sgBG/zQsrKVmGL3PuUUs2Zbr/isY5jzCyYhaIriiPoS2UaM+dTMql1Rv6Fvtn3me0seWfpx79feX+pATfoPJ+CKlP6u8g6jTE3rgA2hrZh</vt:lpwstr>
  </property>
  <property fmtid="{D5CDD505-2E9C-101B-9397-08002B2CF9AE}" pid="76" name="x1ye=75">
    <vt:lpwstr>bQcuR0qs927XDHFLezUnAjLtIc02G0y6U260MKFSo+3+CWbYHFDccSo7dHJbpYUuE/+ppKldga8IfLD2j1IYVOBsE0f0DXStOTAGJ7lDaSUb7V53vGnbkGuHX+LFChF8c6uqcCINdE3JtMpmBxSb6uk+UsJG6Dy6ui1pZB0P9K42Q8pFy/ekB/HWi+9Xi/CaTiEgGQpXiYLVQ5CYZA9KN65x6mYE5yjD+6iNXAFJ4d1mzl5A0Rv1fPz9T68ejZW</vt:lpwstr>
  </property>
  <property fmtid="{D5CDD505-2E9C-101B-9397-08002B2CF9AE}" pid="77" name="x1ye=76">
    <vt:lpwstr>k+9HDmbN59zPhwyksZtc/5WgTmtmGgAEVo0g+GxvR5uW5GDltPKDKC2goW2rOCndOpo6DJVTXeR6+z+CfpY9nH7sHJPbY1Q8tb1MKHpE0HoZqtmaKAoDHnI2Ksqrhe+BZ64BeHhXPD9k30xV1o7GF9kokGTu1c82UDEPr+mRU+tQuo0GNxxTK3N/M2d3O2i4JufQwnRgzeBa5nTRSTgDcQwVlU6VHfeEmKKftzylNcQVjhkgHEpD3ahObnC+Mds</vt:lpwstr>
  </property>
  <property fmtid="{D5CDD505-2E9C-101B-9397-08002B2CF9AE}" pid="78" name="x1ye=77">
    <vt:lpwstr>tcmEczNm0Xpn00C2akqojo9q2dyufu8oTZ70H1Z18Xm90h6ZMozO2GiDjOUGIgXeeRsPq9lUsK+0E49P1aw1/mm5q+kXHz21vyV6RQzLYmK9qylOuLop+fZ6FWTVh/cnzxyCJd8xb5W8ivFozhUPP84HguxcGMXLGP5rQp+qWUnpHLSJRi8LtwuhR8crhJefANoL2+4qSvTdaKyQIF5q6tuRL3rRprCjhIzMzLthTnNua+OO/NYyYNNkEGM64I3</vt:lpwstr>
  </property>
  <property fmtid="{D5CDD505-2E9C-101B-9397-08002B2CF9AE}" pid="79" name="x1ye=78">
    <vt:lpwstr>s2vexz4c6ZTBafu5Vj1Qti7xHB0srVxswiyye16xbbxLtCPcKPXoaTdxyj7Lc54I5CEC0HeKS0oaxDGarpWVuRNKmIMZHtVGX8UG03pEcjO1cXj2n2/6KqvF+jYuQ69e0dsXpWyY5LRWR1zOUo8BC1tPO5oU89NqWN9xOVybMXG+PUOEsbvs9h9UHbOGawmOjQqUgEyiH2Q+T2KX7P3UDj6dheBP8RAA8H4nqN99dLvpnY8bd06vq5zXH9SJvgi</vt:lpwstr>
  </property>
  <property fmtid="{D5CDD505-2E9C-101B-9397-08002B2CF9AE}" pid="80" name="x1ye=79">
    <vt:lpwstr>4bCrFw2V9Dc1wAejDOi1vxpfz7+RinUfWGl+2JHwr0Rfyv8t1qEM1jS083JT4rxrRMs4EfXWnH5WNwUin0S8hdScLSiAUVo6VzMOXmZHvmyBoq/WkyQWVpuvANIGHLBmUZC+P+fyodvgZkOuF6opEwiL0FB6q80Sj80WpmJRZp+wja3/RrEph3YhyZ/kYuD4zCjmT51R/ZaBGcBSpZH+PaCoFMzzMU91kcxiG4qFPurRByRBm5FapcKLgxUVRFe</vt:lpwstr>
  </property>
  <property fmtid="{D5CDD505-2E9C-101B-9397-08002B2CF9AE}" pid="81" name="x1ye=8">
    <vt:lpwstr>oEkKms1OHzZMQ1vwOe6/mCrJkCbdzZ9ON+xfJSGfdzfZy21LLboW0S4y2TEbgOtbGdaqB/9WDcU46T5A5mib+rJ78G6xEqC0RPiNWZL72Lw2ZyaOu4z7ZIPy1PA/RfFmXsBPxnsArWS8wWEhD6Hk+xgmiFie9i1rYIC/eH6f0cXKsnZ/GzeVZminlykzpy4dSg+3vF0cjy027KQqBHFYhwMNI49vFMnGM1A1yAc6x2rnoGyy/DQ8fVregxp5R1F</vt:lpwstr>
  </property>
  <property fmtid="{D5CDD505-2E9C-101B-9397-08002B2CF9AE}" pid="82" name="x1ye=80">
    <vt:lpwstr>WpK/ntg6evOyBVakS1BM2aKhF0Dkg4336epPY7pLq8b8eclZ3Jcojs22qT6XOQ0Il7v76krZKimB3KKsim+7vCFz3FgxI0jfXYNJajoQNvBW9RPM8DUjU5sMa5/Yhs6JQSZQro1fDcaF5Cyw3xnNsxKR3LiVRTlCVFQtvziPzI2Q40bsfeZQc0t/jBXGSsJmLhPstEBOZCzBfBvita/PDuMGIFtGNag4VvSSS2A4TKkvSOPrsXNoXc/5O4+OOyQ</vt:lpwstr>
  </property>
  <property fmtid="{D5CDD505-2E9C-101B-9397-08002B2CF9AE}" pid="83" name="x1ye=81">
    <vt:lpwstr>NV7UChm8fxW+sH0fmBvohelPwAmkhY0GSfkgflyvDIt9cT5gQVMHkbNSZrd4NxPxbvgqNKmA4Bit93Bw6rr5sLaca4cSumf33wqN5wxqmnbJu2dyGPvgO5sHY9dQMxWem06Rta2RQ/B0uQi8lZhcukvi6kHJR7JHpU8jjOm7uiHykUgNyfkm0l1MMGQOyUW0h116B61O/V1Zna2TVcJcnlTXeb3EEqp/U3NiVkn8vKHTOulwrmdGhO5JALJxthY</vt:lpwstr>
  </property>
  <property fmtid="{D5CDD505-2E9C-101B-9397-08002B2CF9AE}" pid="84" name="x1ye=82">
    <vt:lpwstr>wt1x6sw34R9msx33dFvKOEXFBFcFKnP62XuH/gUAAA</vt:lpwstr>
  </property>
  <property fmtid="{D5CDD505-2E9C-101B-9397-08002B2CF9AE}" pid="85" name="x1ye=9">
    <vt:lpwstr>4swTYGBH5PJzVdnvraFSyu9hnVCCXji0EIgl3I8wJ3GKV+txl745C14T5aM6PwX1RmxwHdfez/vDljTCWOrfyWf+GlK6oj3K/biayxuR10KiKjKD731lifOCzBP7YIK8zL5B/AcCgKgc+aQQD5l9iyCP0AtpDCUBdIAzHUjSXs/sfzQhUZv5xiWzuf2tYEqYNR8lLkTAvtyVERP2xBahHSAGuFPRkTp7244w7uhBJTuFvh1PxfTA2WLOJ/UMNuF</vt:lpwstr>
  </property>
</Properties>
</file>