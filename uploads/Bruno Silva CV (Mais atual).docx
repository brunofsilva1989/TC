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860B" w14:textId="77777777" w:rsidR="00AE5EF3" w:rsidRDefault="00AE5EF3" w:rsidP="00AE5EF3">
      <w:pPr>
        <w:pStyle w:val="NormalWeb"/>
        <w:rPr>
          <w:caps/>
        </w:rPr>
      </w:pPr>
    </w:p>
    <w:tbl>
      <w:tblPr>
        <w:tblStyle w:val="topBorderTable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50"/>
      </w:tblGrid>
      <w:tr w:rsidR="00D108F8" w14:paraId="415322D0" w14:textId="77777777" w:rsidTr="00374FA7">
        <w:trPr>
          <w:trHeight w:val="438"/>
        </w:trPr>
        <w:tc>
          <w:tcPr>
            <w:tcW w:w="10850" w:type="dxa"/>
            <w:shd w:val="clear" w:color="auto" w:fill="4585DD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5D19C97A" w14:textId="58590AC0" w:rsidR="00D108F8" w:rsidRDefault="00D108F8">
            <w:pPr>
              <w:pStyle w:val="mlj3topborder"/>
              <w:spacing w:after="60" w:line="260" w:lineRule="atLeast"/>
              <w:ind w:right="200"/>
              <w:rPr>
                <w:rStyle w:val="topbordercell"/>
                <w:rFonts w:ascii="Fira Sans" w:eastAsia="Fira Sans" w:hAnsi="Fira Sans" w:cs="Fira Sans"/>
                <w:shd w:val="clear" w:color="auto" w:fill="auto"/>
              </w:rPr>
            </w:pPr>
          </w:p>
        </w:tc>
      </w:tr>
    </w:tbl>
    <w:tbl>
      <w:tblPr>
        <w:tblStyle w:val="documentparentContainer"/>
        <w:tblW w:w="0" w:type="auto"/>
        <w:tblLayout w:type="fixed"/>
        <w:tblCellMar>
          <w:top w:w="9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40"/>
        <w:gridCol w:w="810"/>
        <w:gridCol w:w="3390"/>
      </w:tblGrid>
      <w:tr w:rsidR="00D108F8" w:rsidRPr="003B4E01" w14:paraId="0A38E528" w14:textId="77777777" w:rsidTr="00582FAB">
        <w:trPr>
          <w:trHeight w:val="15"/>
        </w:trPr>
        <w:tc>
          <w:tcPr>
            <w:tcW w:w="6640" w:type="dxa"/>
            <w:tcMar>
              <w:top w:w="425" w:type="dxa"/>
              <w:left w:w="5" w:type="dxa"/>
              <w:bottom w:w="405" w:type="dxa"/>
              <w:right w:w="5" w:type="dxa"/>
            </w:tcMar>
            <w:hideMark/>
          </w:tcPr>
          <w:p w14:paraId="2D6B6912" w14:textId="72C35BA2" w:rsidR="00D108F8" w:rsidRDefault="004B1B31" w:rsidP="00BD44D6">
            <w:pPr>
              <w:pStyle w:val="documentnam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Bruno ferreira da Silva</w:t>
            </w:r>
          </w:p>
          <w:p w14:paraId="0CAA9369" w14:textId="77777777" w:rsidR="00D108F8" w:rsidRDefault="00AE5EF3" w:rsidP="00BD44D6">
            <w:pPr>
              <w:pStyle w:val="bottomlowborder"/>
              <w:spacing w:before="60" w:after="500"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6E5DBA5" w14:textId="77777777" w:rsidR="00D108F8" w:rsidRDefault="00AE5EF3" w:rsidP="00BD44D6">
            <w:pPr>
              <w:pStyle w:val="topborder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B27FAC5" w14:textId="77777777" w:rsidR="00D108F8" w:rsidRDefault="00AE5EF3" w:rsidP="00BD44D6">
            <w:pPr>
              <w:pStyle w:val="toppad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3B95ECF0" w14:textId="77777777" w:rsidR="00D108F8" w:rsidRDefault="00AE5EF3" w:rsidP="00BD44D6">
            <w:pPr>
              <w:pStyle w:val="topborder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1AF7821" w14:textId="77777777" w:rsidR="00D108F8" w:rsidRDefault="00AE5EF3" w:rsidP="00BD44D6">
            <w:pPr>
              <w:pStyle w:val="toppad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43A0324D" w14:textId="542779D6" w:rsidR="00D108F8" w:rsidRPr="004971A6" w:rsidRDefault="004971A6" w:rsidP="00BD44D6">
            <w:pPr>
              <w:pStyle w:val="documenthea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 w:rsidRPr="004971A6">
              <w:rPr>
                <w:rStyle w:val="documentsectiontitle"/>
                <w:rFonts w:ascii="Fira Sans" w:eastAsia="Fira Sans" w:hAnsi="Fira Sans" w:cs="Fira Sans"/>
                <w:color w:val="000000"/>
              </w:rPr>
              <w:t>EXPERIÊNCIA PROFISSIONAL</w:t>
            </w:r>
            <w:r w:rsidR="002E6CE9">
              <w:rPr>
                <w:rStyle w:val="documentsectiontitle"/>
                <w:rFonts w:ascii="Fira Sans" w:eastAsia="Fira Sans" w:hAnsi="Fira Sans" w:cs="Fira Sans"/>
                <w:color w:val="000000"/>
              </w:rPr>
              <w:t xml:space="preserve"> </w: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pict w14:anchorId="0EDC6AD2">
                <v:rect id="_x0000_s1030" style="width:137.6pt;height:12.6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73B6832C" w14:textId="77777777" w:rsidR="00D108F8" w:rsidRPr="004971A6" w:rsidRDefault="00AE5EF3" w:rsidP="00BD44D6">
            <w:pPr>
              <w:pStyle w:val="documentexperienceparagraphspac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 w:rsidRPr="004971A6"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D1F7803" w14:textId="73EED7A9" w:rsidR="00D72231" w:rsidRPr="004971A6" w:rsidRDefault="00DC2CFF" w:rsidP="00D72231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Desenvolvedor .NET FullStack</w:t>
            </w:r>
            <w:r w:rsidR="00D72231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 w:rsidR="00F67560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02</w:t>
            </w:r>
            <w:r w:rsidR="00D72231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/20</w:t>
            </w:r>
            <w:r w:rsidR="00D7223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2</w:t>
            </w:r>
            <w:r w:rsidR="00575FF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3</w:t>
            </w:r>
            <w:r w:rsidR="00D72231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– </w:t>
            </w:r>
            <w:r w:rsidR="00D7223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Atual</w:t>
            </w:r>
          </w:p>
          <w:p w14:paraId="3B4BF351" w14:textId="7B05DF50" w:rsidR="00D72231" w:rsidRPr="00C905FC" w:rsidRDefault="00575FF1" w:rsidP="00D72231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Polimold</w:t>
            </w:r>
            <w:r w:rsidR="00D72231"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– </w:t>
            </w:r>
            <w:r w:rsidR="00D72231" w:rsidRPr="00C905FC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São </w:t>
            </w:r>
            <w:r w:rsidR="00D72231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</w:rPr>
              <w:t>Bernardo do Campo</w:t>
            </w:r>
            <w:r w:rsidR="00D72231"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D72231" w:rsidRPr="00C905FC">
              <w:rPr>
                <w:rStyle w:val="documentjobstate"/>
                <w:rFonts w:ascii="Fira Sans" w:eastAsia="Fira Sans" w:hAnsi="Fira Sans" w:cs="Fira Sans"/>
                <w:color w:val="000000"/>
                <w:sz w:val="20"/>
                <w:szCs w:val="20"/>
              </w:rPr>
              <w:t>SP</w:t>
            </w:r>
          </w:p>
          <w:p w14:paraId="0E514A31" w14:textId="77777777" w:rsidR="00F67560" w:rsidRPr="00EF299F" w:rsidRDefault="00F67560" w:rsidP="00F67560">
            <w:pPr>
              <w:pStyle w:val="divdocumentulli"/>
              <w:numPr>
                <w:ilvl w:val="0"/>
                <w:numId w:val="14"/>
              </w:numPr>
              <w:spacing w:before="60" w:line="240" w:lineRule="auto"/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 w:rsidRPr="00EF299F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Desenvolvimento de Software: </w:t>
            </w:r>
          </w:p>
          <w:p w14:paraId="6BC23760" w14:textId="79837128" w:rsidR="00D72231" w:rsidRPr="00F67560" w:rsidRDefault="00F67560" w:rsidP="00F67560">
            <w:pPr>
              <w:pStyle w:val="divdocumentulli"/>
              <w:spacing w:before="60" w:line="240" w:lineRule="auto"/>
              <w:ind w:left="28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- </w:t>
            </w:r>
            <w:r w:rsidRPr="00F67560">
              <w:rPr>
                <w:rFonts w:ascii="Fira Sans" w:hAnsi="Fira Sans"/>
                <w:sz w:val="20"/>
                <w:szCs w:val="20"/>
              </w:rPr>
              <w:t>Suporte e desenvolvimento em sistemas legados utilizando     Windows Forms Application.</w:t>
            </w:r>
            <w:r w:rsidRPr="00F67560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</w:t>
            </w:r>
          </w:p>
          <w:p w14:paraId="6F7F3E9C" w14:textId="77777777" w:rsidR="00F67560" w:rsidRPr="00F67560" w:rsidRDefault="00F67560" w:rsidP="00F67560">
            <w:pPr>
              <w:pStyle w:val="divdocumentulli"/>
              <w:spacing w:before="60" w:line="240" w:lineRule="auto"/>
              <w:ind w:left="28"/>
              <w:rPr>
                <w:rFonts w:ascii="Fira Sans" w:hAnsi="Fira Sans"/>
                <w:sz w:val="20"/>
                <w:szCs w:val="20"/>
              </w:rPr>
            </w:pPr>
            <w:r w:rsidRPr="00F67560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- </w:t>
            </w:r>
            <w:r w:rsidRPr="00F67560">
              <w:rPr>
                <w:rFonts w:ascii="Fira Sans" w:hAnsi="Fira Sans"/>
                <w:sz w:val="20"/>
                <w:szCs w:val="20"/>
              </w:rPr>
              <w:t>Desenvolvimento e manutenção de soluções FrontEnd em Angular e Blazor.</w:t>
            </w:r>
          </w:p>
          <w:p w14:paraId="32E4F5D4" w14:textId="39492C84" w:rsidR="00F67560" w:rsidRPr="00F67560" w:rsidRDefault="00F67560" w:rsidP="00F67560">
            <w:pPr>
              <w:pStyle w:val="divdocumentulli"/>
              <w:spacing w:before="60" w:line="240" w:lineRule="auto"/>
              <w:ind w:left="28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67560">
              <w:rPr>
                <w:rFonts w:ascii="Fira Sans" w:hAnsi="Fira Sans"/>
                <w:sz w:val="20"/>
                <w:szCs w:val="20"/>
              </w:rPr>
              <w:t xml:space="preserve">      - Criação de APIs REST e RESTful (.NET e NodeJS)</w:t>
            </w:r>
            <w:r w:rsidRPr="00F67560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7A733FB3" w14:textId="3DC5537E" w:rsidR="00F67560" w:rsidRPr="00F67560" w:rsidRDefault="00F67560" w:rsidP="00F67560">
            <w:pPr>
              <w:pStyle w:val="divdocumentulli"/>
              <w:spacing w:before="60" w:line="240" w:lineRule="auto"/>
              <w:ind w:left="28"/>
              <w:rPr>
                <w:rFonts w:ascii="Fira Sans" w:hAnsi="Fira Sans"/>
                <w:sz w:val="20"/>
                <w:szCs w:val="20"/>
              </w:rPr>
            </w:pPr>
            <w:r w:rsidRPr="00F67560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- </w:t>
            </w:r>
            <w:r w:rsidRPr="00F67560">
              <w:rPr>
                <w:rFonts w:ascii="Fira Sans" w:hAnsi="Fira Sans"/>
                <w:sz w:val="20"/>
                <w:szCs w:val="20"/>
              </w:rPr>
              <w:t xml:space="preserve">Desenvolvimento de </w:t>
            </w:r>
            <w:r w:rsidR="008B6D67" w:rsidRPr="00F67560">
              <w:rPr>
                <w:rFonts w:ascii="Fira Sans" w:hAnsi="Fira Sans"/>
                <w:sz w:val="20"/>
                <w:szCs w:val="20"/>
              </w:rPr>
              <w:t>microssistemas</w:t>
            </w:r>
            <w:r w:rsidRPr="00F67560">
              <w:rPr>
                <w:rFonts w:ascii="Fira Sans" w:hAnsi="Fira Sans"/>
                <w:sz w:val="20"/>
                <w:szCs w:val="20"/>
              </w:rPr>
              <w:t xml:space="preserve"> de automação industrial</w:t>
            </w:r>
            <w:r w:rsidR="008B6D67">
              <w:rPr>
                <w:rFonts w:ascii="Fira Sans" w:hAnsi="Fira Sans"/>
                <w:sz w:val="20"/>
                <w:szCs w:val="20"/>
              </w:rPr>
              <w:t>, criados com base nas API’</w:t>
            </w:r>
            <w:r w:rsidR="008B6D67">
              <w:t>s do Sistema CAD TopSolid.</w:t>
            </w:r>
          </w:p>
          <w:p w14:paraId="1F9F4028" w14:textId="5A97FF54" w:rsidR="00F67560" w:rsidRPr="00F67560" w:rsidRDefault="00F67560" w:rsidP="00F67560">
            <w:pPr>
              <w:pStyle w:val="divdocumentulli"/>
              <w:spacing w:before="60" w:line="240" w:lineRule="auto"/>
              <w:ind w:left="28"/>
              <w:rPr>
                <w:rFonts w:ascii="Fira Sans" w:hAnsi="Fira Sans"/>
                <w:sz w:val="20"/>
                <w:szCs w:val="20"/>
              </w:rPr>
            </w:pPr>
            <w:r w:rsidRPr="00F67560">
              <w:rPr>
                <w:rFonts w:ascii="Fira Sans" w:hAnsi="Fira Sans"/>
                <w:sz w:val="20"/>
                <w:szCs w:val="20"/>
              </w:rPr>
              <w:t xml:space="preserve">      - Integrações de sistemas via procedures, Dapper e Entity Framework.</w:t>
            </w:r>
          </w:p>
          <w:p w14:paraId="56ABB809" w14:textId="62370E08" w:rsidR="00F67560" w:rsidRDefault="00F67560" w:rsidP="00F67560">
            <w:pPr>
              <w:pStyle w:val="divdocumentulli"/>
              <w:spacing w:before="60" w:line="240" w:lineRule="auto"/>
              <w:ind w:left="28"/>
              <w:rPr>
                <w:rFonts w:ascii="Fira Sans" w:hAnsi="Fira Sans"/>
                <w:sz w:val="20"/>
                <w:szCs w:val="20"/>
              </w:rPr>
            </w:pPr>
            <w:r w:rsidRPr="00F67560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- </w:t>
            </w:r>
            <w:r w:rsidRPr="00F67560">
              <w:rPr>
                <w:rFonts w:ascii="Fira Sans" w:hAnsi="Fira Sans"/>
                <w:sz w:val="20"/>
                <w:szCs w:val="20"/>
              </w:rPr>
              <w:t>Manipulação e consultas avançadas em bancos de dados SQL Server.</w:t>
            </w:r>
          </w:p>
          <w:p w14:paraId="286E7343" w14:textId="421A648F" w:rsidR="00D72231" w:rsidRPr="00380277" w:rsidRDefault="00F67560" w:rsidP="00BD44D6">
            <w:pPr>
              <w:pStyle w:val="divdocumentulli"/>
              <w:numPr>
                <w:ilvl w:val="0"/>
                <w:numId w:val="13"/>
              </w:numPr>
              <w:spacing w:before="60" w:line="240" w:lineRule="auto"/>
              <w:rPr>
                <w:rStyle w:val="documenttxtBold"/>
                <w:rFonts w:ascii="Fira Sans" w:eastAsia="Fira Sans" w:hAnsi="Fira Sans" w:cs="Fira Sans"/>
                <w:b w:val="0"/>
                <w:bCs w:val="0"/>
                <w:color w:val="000000"/>
                <w:sz w:val="20"/>
                <w:szCs w:val="20"/>
              </w:rPr>
            </w:pPr>
            <w:r w:rsidRPr="00380277">
              <w:rPr>
                <w:rFonts w:ascii="Fira Sans" w:hAnsi="Fira Sans"/>
                <w:b/>
                <w:bCs/>
                <w:sz w:val="20"/>
                <w:szCs w:val="20"/>
              </w:rPr>
              <w:t>Projetos e Implantações</w:t>
            </w:r>
            <w:r w:rsidR="008978AB" w:rsidRPr="00380277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8978AB" w:rsidRPr="00380277">
              <w:rPr>
                <w:rStyle w:val="documenttxtBold"/>
                <w:rFonts w:ascii="Fira Sans" w:eastAsia="Fira Sans" w:hAnsi="Fira Sans"/>
                <w:sz w:val="20"/>
                <w:szCs w:val="20"/>
              </w:rPr>
              <w:t xml:space="preserve"> </w:t>
            </w:r>
          </w:p>
          <w:p w14:paraId="0D5458E0" w14:textId="0AD4FE3E" w:rsidR="008978AB" w:rsidRPr="00380277" w:rsidRDefault="008978AB" w:rsidP="00BD44D6">
            <w:pPr>
              <w:pStyle w:val="documentpaddedline"/>
              <w:spacing w:line="240" w:lineRule="auto"/>
              <w:rPr>
                <w:rFonts w:ascii="Fira Sans" w:hAnsi="Fira Sans"/>
                <w:sz w:val="20"/>
                <w:szCs w:val="20"/>
              </w:rPr>
            </w:pPr>
            <w:r w:rsidRPr="00380277">
              <w:rPr>
                <w:rStyle w:val="documenttxtBold"/>
                <w:rFonts w:ascii="Fira Sans" w:eastAsia="Fira Sans" w:hAnsi="Fira Sans"/>
                <w:sz w:val="20"/>
                <w:szCs w:val="20"/>
              </w:rPr>
              <w:t xml:space="preserve">        - </w:t>
            </w:r>
            <w:r w:rsidRPr="00380277">
              <w:rPr>
                <w:rFonts w:ascii="Fira Sans" w:hAnsi="Fira Sans"/>
                <w:sz w:val="20"/>
                <w:szCs w:val="20"/>
              </w:rPr>
              <w:t>Participação em diversas implantações de sistemas, incluindo</w:t>
            </w:r>
            <w:r w:rsidR="00B40085" w:rsidRPr="00380277">
              <w:rPr>
                <w:rFonts w:ascii="Fira Sans" w:hAnsi="Fira Sans"/>
                <w:sz w:val="20"/>
                <w:szCs w:val="20"/>
              </w:rPr>
              <w:t xml:space="preserve"> </w:t>
            </w:r>
            <w:r w:rsidR="00B40085" w:rsidRPr="00380277">
              <w:rPr>
                <w:rFonts w:ascii="Fira Sans" w:hAnsi="Fira Sans"/>
                <w:b/>
                <w:bCs/>
                <w:sz w:val="20"/>
                <w:szCs w:val="20"/>
              </w:rPr>
              <w:t xml:space="preserve">Sistema </w:t>
            </w:r>
            <w:r w:rsidRPr="00380277">
              <w:rPr>
                <w:rFonts w:ascii="Fira Sans" w:hAnsi="Fira Sans"/>
                <w:b/>
                <w:bCs/>
                <w:sz w:val="20"/>
                <w:szCs w:val="20"/>
              </w:rPr>
              <w:t>Ploomes</w:t>
            </w:r>
            <w:r w:rsidR="00B40085" w:rsidRPr="00380277">
              <w:rPr>
                <w:rFonts w:ascii="Fira Sans" w:hAnsi="Fira Sans"/>
                <w:sz w:val="20"/>
                <w:szCs w:val="20"/>
              </w:rPr>
              <w:t>, que é um sistema de CRM para controle de carteira de cliente,</w:t>
            </w:r>
            <w:r w:rsidRPr="00380277">
              <w:rPr>
                <w:rFonts w:ascii="Fira Sans" w:hAnsi="Fira Sans"/>
                <w:sz w:val="20"/>
                <w:szCs w:val="20"/>
              </w:rPr>
              <w:t xml:space="preserve"> e </w:t>
            </w:r>
            <w:r w:rsidR="00B40085" w:rsidRPr="00380277">
              <w:rPr>
                <w:rFonts w:ascii="Fira Sans" w:hAnsi="Fira Sans"/>
                <w:b/>
                <w:bCs/>
                <w:sz w:val="20"/>
                <w:szCs w:val="20"/>
              </w:rPr>
              <w:t xml:space="preserve">Sistema </w:t>
            </w:r>
            <w:r w:rsidRPr="00380277">
              <w:rPr>
                <w:rFonts w:ascii="Fira Sans" w:hAnsi="Fira Sans"/>
                <w:b/>
                <w:bCs/>
                <w:sz w:val="20"/>
                <w:szCs w:val="20"/>
              </w:rPr>
              <w:t>APS Drummer</w:t>
            </w:r>
            <w:r w:rsidR="00B40085" w:rsidRPr="00380277">
              <w:rPr>
                <w:rFonts w:ascii="Fira Sans" w:hAnsi="Fira Sans"/>
                <w:sz w:val="20"/>
                <w:szCs w:val="20"/>
              </w:rPr>
              <w:t>, é um si</w:t>
            </w:r>
            <w:r w:rsidR="007E4C01" w:rsidRPr="00380277">
              <w:rPr>
                <w:rFonts w:ascii="Fira Sans" w:hAnsi="Fira Sans"/>
                <w:sz w:val="20"/>
                <w:szCs w:val="20"/>
              </w:rPr>
              <w:t>s</w:t>
            </w:r>
            <w:r w:rsidR="00B40085" w:rsidRPr="00380277">
              <w:rPr>
                <w:rFonts w:ascii="Fira Sans" w:hAnsi="Fira Sans"/>
                <w:sz w:val="20"/>
                <w:szCs w:val="20"/>
              </w:rPr>
              <w:t>tema para controle dos tempos de chão de Fábrica, e tempos de fabricação</w:t>
            </w:r>
            <w:r w:rsidRPr="00380277">
              <w:rPr>
                <w:rFonts w:ascii="Fira Sans" w:hAnsi="Fira Sans"/>
                <w:sz w:val="20"/>
                <w:szCs w:val="20"/>
              </w:rPr>
              <w:t>.</w:t>
            </w:r>
          </w:p>
          <w:p w14:paraId="5F9BB362" w14:textId="4D2A8996" w:rsidR="008978AB" w:rsidRPr="00380277" w:rsidRDefault="008978AB" w:rsidP="00BD44D6">
            <w:pPr>
              <w:pStyle w:val="documentpaddedline"/>
              <w:spacing w:line="240" w:lineRule="auto"/>
              <w:rPr>
                <w:rFonts w:ascii="Fira Sans" w:hAnsi="Fira Sans"/>
                <w:sz w:val="20"/>
                <w:szCs w:val="20"/>
              </w:rPr>
            </w:pPr>
            <w:r w:rsidRPr="00380277">
              <w:rPr>
                <w:rFonts w:ascii="Fira Sans" w:hAnsi="Fira Sans"/>
                <w:sz w:val="20"/>
                <w:szCs w:val="20"/>
              </w:rPr>
              <w:t xml:space="preserve">      - Desenvolvimento de soluções a partir de demandas específicas, abrangendo definição de escopo, tempo de projeto e fases de implementação, exemplos, </w:t>
            </w:r>
            <w:r w:rsidR="00B40085" w:rsidRPr="00380277">
              <w:rPr>
                <w:rFonts w:ascii="Fira Sans" w:hAnsi="Fira Sans"/>
                <w:b/>
                <w:bCs/>
                <w:sz w:val="20"/>
                <w:szCs w:val="20"/>
              </w:rPr>
              <w:t>S</w:t>
            </w:r>
            <w:r w:rsidRPr="00380277">
              <w:rPr>
                <w:rFonts w:ascii="Fira Sans" w:hAnsi="Fira Sans"/>
                <w:b/>
                <w:bCs/>
                <w:sz w:val="20"/>
                <w:szCs w:val="20"/>
              </w:rPr>
              <w:t>istema SIP</w:t>
            </w:r>
            <w:r w:rsidRPr="00380277">
              <w:rPr>
                <w:rFonts w:ascii="Fira Sans" w:hAnsi="Fira Sans"/>
                <w:sz w:val="20"/>
                <w:szCs w:val="20"/>
              </w:rPr>
              <w:t xml:space="preserve"> para automatização e criação de moldes, </w:t>
            </w:r>
            <w:r w:rsidR="00B40085" w:rsidRPr="00380277">
              <w:rPr>
                <w:rFonts w:ascii="Fira Sans" w:hAnsi="Fira Sans"/>
                <w:b/>
                <w:bCs/>
                <w:sz w:val="20"/>
                <w:szCs w:val="20"/>
              </w:rPr>
              <w:t xml:space="preserve">Sistema </w:t>
            </w:r>
            <w:r w:rsidRPr="00380277">
              <w:rPr>
                <w:rFonts w:ascii="Fira Sans" w:hAnsi="Fira Sans"/>
                <w:b/>
                <w:bCs/>
                <w:sz w:val="20"/>
                <w:szCs w:val="20"/>
              </w:rPr>
              <w:t>Polispeed</w:t>
            </w:r>
            <w:r w:rsidRPr="00380277">
              <w:rPr>
                <w:rFonts w:ascii="Fira Sans" w:hAnsi="Fira Sans"/>
                <w:sz w:val="20"/>
                <w:szCs w:val="20"/>
              </w:rPr>
              <w:t>, para criação automática de sistemas de câmara quente,</w:t>
            </w:r>
            <w:r w:rsidR="00B40085" w:rsidRPr="00380277">
              <w:rPr>
                <w:rFonts w:ascii="Fira Sans" w:hAnsi="Fira Sans"/>
                <w:sz w:val="20"/>
                <w:szCs w:val="20"/>
              </w:rPr>
              <w:t xml:space="preserve"> </w:t>
            </w:r>
            <w:r w:rsidR="00B40085" w:rsidRPr="00380277">
              <w:rPr>
                <w:rFonts w:ascii="Fira Sans" w:hAnsi="Fira Sans"/>
                <w:b/>
                <w:bCs/>
                <w:sz w:val="20"/>
                <w:szCs w:val="20"/>
              </w:rPr>
              <w:t xml:space="preserve">Sistema de Geração de Controlador de Temperatura, </w:t>
            </w:r>
            <w:r w:rsidR="00B40085" w:rsidRPr="00380277">
              <w:rPr>
                <w:rFonts w:ascii="Fira Sans" w:hAnsi="Fira Sans"/>
                <w:sz w:val="20"/>
                <w:szCs w:val="20"/>
              </w:rPr>
              <w:t>para geração de uma proposta automática e automatizada com o ERP Protheus.</w:t>
            </w:r>
          </w:p>
          <w:p w14:paraId="679B8408" w14:textId="77777777" w:rsidR="00177F7C" w:rsidRDefault="00177F7C" w:rsidP="00BD44D6">
            <w:pPr>
              <w:pStyle w:val="documentpaddedline"/>
              <w:spacing w:line="240" w:lineRule="auto"/>
            </w:pPr>
          </w:p>
          <w:p w14:paraId="6C434A3B" w14:textId="53D66B05" w:rsidR="00177F7C" w:rsidRPr="00380277" w:rsidRDefault="00177F7C" w:rsidP="00177F7C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380277">
              <w:rPr>
                <w:rStyle w:val="documenttxtBold"/>
                <w:rFonts w:ascii="Fira Sans" w:eastAsia="Fira Sans" w:hAnsi="Fira Sans"/>
                <w:sz w:val="20"/>
                <w:szCs w:val="20"/>
              </w:rPr>
              <w:t>Analista de Suporte</w:t>
            </w:r>
            <w:r w:rsidRPr="00380277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, 08/2020 – 02/2023</w:t>
            </w:r>
          </w:p>
          <w:p w14:paraId="6C83A0C2" w14:textId="77777777" w:rsidR="00177F7C" w:rsidRPr="00380277" w:rsidRDefault="00177F7C" w:rsidP="00177F7C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 w:rsidRPr="00380277"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Polimold</w:t>
            </w:r>
            <w:r w:rsidRPr="00380277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– </w:t>
            </w:r>
            <w:r w:rsidRPr="00380277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</w:rPr>
              <w:t>São Bernardo do Campo</w:t>
            </w:r>
            <w:r w:rsidRPr="00380277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380277">
              <w:rPr>
                <w:rStyle w:val="documentjobstate"/>
                <w:rFonts w:ascii="Fira Sans" w:eastAsia="Fira Sans" w:hAnsi="Fira Sans" w:cs="Fira Sans"/>
                <w:color w:val="000000"/>
                <w:sz w:val="20"/>
                <w:szCs w:val="20"/>
              </w:rPr>
              <w:t>SP</w:t>
            </w:r>
          </w:p>
          <w:p w14:paraId="2C0D4061" w14:textId="77777777" w:rsidR="00177F7C" w:rsidRPr="00380277" w:rsidRDefault="00177F7C" w:rsidP="00BD44D6">
            <w:pPr>
              <w:pStyle w:val="documentpaddedline"/>
              <w:spacing w:line="240" w:lineRule="auto"/>
              <w:rPr>
                <w:rFonts w:ascii="Fira Sans" w:hAnsi="Fira Sans"/>
                <w:sz w:val="20"/>
                <w:szCs w:val="20"/>
              </w:rPr>
            </w:pPr>
          </w:p>
          <w:p w14:paraId="68791E76" w14:textId="62DFFC62" w:rsidR="00177F7C" w:rsidRPr="00380277" w:rsidRDefault="00177F7C" w:rsidP="00177F7C">
            <w:pPr>
              <w:pStyle w:val="documentpaddedline"/>
              <w:numPr>
                <w:ilvl w:val="0"/>
                <w:numId w:val="13"/>
              </w:numPr>
              <w:spacing w:line="240" w:lineRule="auto"/>
              <w:rPr>
                <w:rFonts w:ascii="Fira Sans" w:hAnsi="Fira Sans"/>
                <w:sz w:val="20"/>
                <w:szCs w:val="20"/>
              </w:rPr>
            </w:pPr>
            <w:r w:rsidRPr="00380277">
              <w:rPr>
                <w:rFonts w:ascii="Fira Sans" w:hAnsi="Fira Sans"/>
                <w:sz w:val="20"/>
                <w:szCs w:val="20"/>
              </w:rPr>
              <w:t xml:space="preserve">Era responsável </w:t>
            </w:r>
            <w:r w:rsidR="00575F97" w:rsidRPr="00380277">
              <w:rPr>
                <w:rFonts w:ascii="Fira Sans" w:hAnsi="Fira Sans"/>
                <w:sz w:val="20"/>
                <w:szCs w:val="20"/>
              </w:rPr>
              <w:t xml:space="preserve">juntamento com a equipe, por </w:t>
            </w:r>
            <w:r w:rsidRPr="00380277">
              <w:rPr>
                <w:rFonts w:ascii="Fira Sans" w:hAnsi="Fira Sans"/>
                <w:sz w:val="20"/>
                <w:szCs w:val="20"/>
              </w:rPr>
              <w:t>toda a parte de infraestrutura da empresa, backups, servidores, rede e telefonia.</w:t>
            </w:r>
          </w:p>
          <w:p w14:paraId="6888E483" w14:textId="004FA700" w:rsidR="00177F7C" w:rsidRPr="00380277" w:rsidRDefault="00177F7C" w:rsidP="00177F7C">
            <w:pPr>
              <w:pStyle w:val="documentpaddedline"/>
              <w:numPr>
                <w:ilvl w:val="0"/>
                <w:numId w:val="13"/>
              </w:numPr>
              <w:spacing w:line="240" w:lineRule="auto"/>
              <w:rPr>
                <w:rFonts w:ascii="Fira Sans" w:hAnsi="Fira Sans"/>
                <w:sz w:val="20"/>
                <w:szCs w:val="20"/>
              </w:rPr>
            </w:pPr>
            <w:r w:rsidRPr="00380277">
              <w:rPr>
                <w:rFonts w:ascii="Fira Sans" w:hAnsi="Fira Sans"/>
                <w:sz w:val="20"/>
                <w:szCs w:val="20"/>
              </w:rPr>
              <w:t xml:space="preserve">Bem como toda parte de suporte </w:t>
            </w:r>
            <w:r w:rsidR="00575F97" w:rsidRPr="00380277">
              <w:rPr>
                <w:rFonts w:ascii="Fira Sans" w:hAnsi="Fira Sans"/>
                <w:sz w:val="20"/>
                <w:szCs w:val="20"/>
              </w:rPr>
              <w:t xml:space="preserve">aos usuários, </w:t>
            </w:r>
            <w:r w:rsidRPr="00380277">
              <w:rPr>
                <w:rFonts w:ascii="Fira Sans" w:hAnsi="Fira Sans"/>
                <w:sz w:val="20"/>
                <w:szCs w:val="20"/>
              </w:rPr>
              <w:t>juntamente com a equipe</w:t>
            </w:r>
            <w:r w:rsidR="00575F97" w:rsidRPr="00380277">
              <w:rPr>
                <w:rFonts w:ascii="Fira Sans" w:hAnsi="Fira Sans"/>
                <w:sz w:val="20"/>
                <w:szCs w:val="20"/>
              </w:rPr>
              <w:t xml:space="preserve"> de infra</w:t>
            </w:r>
            <w:r w:rsidRPr="00380277">
              <w:rPr>
                <w:rFonts w:ascii="Fira Sans" w:hAnsi="Fira Sans"/>
                <w:sz w:val="20"/>
                <w:szCs w:val="20"/>
              </w:rPr>
              <w:t>.</w:t>
            </w:r>
          </w:p>
          <w:p w14:paraId="45CA0210" w14:textId="3C5D6ECF" w:rsidR="00177F7C" w:rsidRPr="00380277" w:rsidRDefault="00177F7C" w:rsidP="00177F7C">
            <w:pPr>
              <w:pStyle w:val="documentpaddedline"/>
              <w:numPr>
                <w:ilvl w:val="0"/>
                <w:numId w:val="13"/>
              </w:numPr>
              <w:spacing w:line="240" w:lineRule="auto"/>
              <w:rPr>
                <w:rFonts w:ascii="Fira Sans" w:hAnsi="Fira Sans"/>
                <w:sz w:val="20"/>
                <w:szCs w:val="20"/>
              </w:rPr>
            </w:pPr>
            <w:r w:rsidRPr="00380277">
              <w:rPr>
                <w:rFonts w:ascii="Fira Sans" w:hAnsi="Fira Sans"/>
                <w:sz w:val="20"/>
                <w:szCs w:val="20"/>
              </w:rPr>
              <w:t>E em Fevereiro 2023, fiz a migração de carreira para desenvolvimento.</w:t>
            </w:r>
          </w:p>
          <w:p w14:paraId="19E2260F" w14:textId="77777777" w:rsidR="008978AB" w:rsidRDefault="008978AB" w:rsidP="00BD44D6">
            <w:pPr>
              <w:pStyle w:val="documentpaddedline"/>
              <w:spacing w:line="240" w:lineRule="auto"/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4368AB7D" w14:textId="181AE234" w:rsidR="00D108F8" w:rsidRPr="002341BC" w:rsidRDefault="00AE5EF3" w:rsidP="009E77E5">
            <w:pPr>
              <w:pStyle w:val="documentexperienceparagraphspac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 w:rsidRPr="000A7081"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  <w:r w:rsidRPr="007A471B"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187B35A" w14:textId="4E04B443" w:rsidR="00D108F8" w:rsidRPr="007A471B" w:rsidRDefault="004012C3" w:rsidP="00BD44D6">
            <w:pPr>
              <w:pStyle w:val="documenthea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 w:rsidRPr="007A471B">
              <w:rPr>
                <w:rStyle w:val="documentsectiontitle"/>
                <w:rFonts w:ascii="Fira Sans" w:eastAsia="Fira Sans" w:hAnsi="Fira Sans" w:cs="Fira Sans"/>
                <w:color w:val="000000"/>
              </w:rPr>
              <w:t>HISTÓRICO ACADÊMICO</w:t>
            </w:r>
            <w:r w:rsidR="00AE5EF3" w:rsidRPr="007A471B">
              <w:rPr>
                <w:rStyle w:val="documentsectiontitle"/>
                <w:rFonts w:ascii="Fira Sans" w:eastAsia="Fira Sans" w:hAnsi="Fira Sans" w:cs="Fira Sans"/>
                <w:color w:val="000000"/>
              </w:rPr>
              <w:t xml:space="preserve"> </w: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pict w14:anchorId="059B165A">
                <v:rect id="_x0000_s1029" style="width:170.3pt;height:10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5546F3CE" w14:textId="705585E2" w:rsidR="009E77E5" w:rsidRDefault="00AE5EF3" w:rsidP="008B6D67">
            <w:pPr>
              <w:pStyle w:val="documenteducationparagraphspacing"/>
              <w:spacing w:line="240" w:lineRule="auto"/>
              <w:rPr>
                <w:rStyle w:val="documentdegree"/>
                <w:rFonts w:ascii="Fira Sans" w:eastAsia="Fira Sans" w:hAnsi="Fira Sans" w:cs="Fira Sans"/>
                <w:color w:val="000000"/>
              </w:rPr>
            </w:pPr>
            <w:r w:rsidRPr="007A471B"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5C9952D1" w14:textId="5CB24F9A" w:rsidR="00D108F8" w:rsidRPr="00E26BCE" w:rsidRDefault="00E26BCE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E26BCE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G</w:t>
            </w:r>
            <w:r w:rsidRPr="00E26BCE">
              <w:rPr>
                <w:rStyle w:val="documentleft-box"/>
                <w:rFonts w:ascii="Fira Sans" w:eastAsia="Fira Sans" w:hAnsi="Fira Sans"/>
                <w:sz w:val="20"/>
                <w:szCs w:val="20"/>
              </w:rPr>
              <w:t>raduado em Análise e Desenvolvimento de Sistemas</w:t>
            </w:r>
          </w:p>
          <w:p w14:paraId="010B07E7" w14:textId="4AE031FA" w:rsidR="00D108F8" w:rsidRPr="0031466F" w:rsidRDefault="00E26BCE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E26BC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F</w:t>
            </w:r>
            <w:r w:rsidRPr="00E26BCE">
              <w:rPr>
                <w:rStyle w:val="span"/>
                <w:rFonts w:ascii="Fira Sans" w:eastAsia="Fira Sans" w:hAnsi="Fira Sans"/>
                <w:b/>
                <w:bCs/>
                <w:sz w:val="20"/>
                <w:szCs w:val="20"/>
              </w:rPr>
              <w:t>aculdade Cruzeiro do Sul Virtual</w:t>
            </w:r>
            <w:r w:rsidR="00AE5EF3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–</w:t>
            </w:r>
            <w:r w:rsidR="00AE5EF3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U</w:t>
            </w:r>
            <w:r>
              <w:rPr>
                <w:rStyle w:val="span"/>
                <w:rFonts w:eastAsia="Fira Sans"/>
              </w:rPr>
              <w:t>nidade Santo André</w:t>
            </w:r>
          </w:p>
          <w:p w14:paraId="1F3AD295" w14:textId="0BB1C65D" w:rsidR="00D108F8" w:rsidRPr="0031466F" w:rsidRDefault="00E26BCE" w:rsidP="00BD44D6">
            <w:pPr>
              <w:pStyle w:val="divdocumentulli"/>
              <w:numPr>
                <w:ilvl w:val="0"/>
                <w:numId w:val="5"/>
              </w:numPr>
              <w:spacing w:line="240" w:lineRule="auto"/>
              <w:ind w:left="22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67560">
              <w:t>Desenvolvimento</w:t>
            </w:r>
            <w:r>
              <w:t xml:space="preserve"> de Sistemas – </w:t>
            </w:r>
            <w:r w:rsidRPr="00E26BCE">
              <w:rPr>
                <w:rFonts w:ascii="Fira Sans" w:hAnsi="Fira Sans"/>
                <w:sz w:val="20"/>
                <w:szCs w:val="20"/>
              </w:rPr>
              <w:t>Com foco em Desenvolvimento Web</w:t>
            </w:r>
            <w:r w:rsidR="00AE5EF3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br/>
              <w:t>Ju</w:t>
            </w:r>
            <w:r w:rsid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lho</w:t>
            </w:r>
            <w:r w:rsidR="00AE5EF3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20</w:t>
            </w:r>
            <w:r w:rsid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22</w:t>
            </w:r>
          </w:p>
          <w:p w14:paraId="3B7F9DF7" w14:textId="4206E3F0" w:rsidR="009E77E5" w:rsidRPr="00374FA7" w:rsidRDefault="00AE5EF3" w:rsidP="00374FA7">
            <w:pPr>
              <w:pStyle w:val="documenteducationparagraphspac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 w:rsidRPr="0031466F"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583320F9" w14:textId="77777777" w:rsidR="009E77E5" w:rsidRDefault="009E77E5" w:rsidP="00BD44D6">
            <w:pPr>
              <w:pStyle w:val="topborder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</w:p>
          <w:p w14:paraId="6ED9A3D2" w14:textId="77777777" w:rsidR="00D108F8" w:rsidRDefault="00AE5EF3" w:rsidP="00BD44D6">
            <w:pPr>
              <w:pStyle w:val="toppad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2E6E98DD" w14:textId="61CB9C1C" w:rsidR="00D108F8" w:rsidRDefault="00AE5EF3" w:rsidP="00BD44D6">
            <w:pPr>
              <w:pStyle w:val="documenthea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color w:val="000000"/>
              </w:rPr>
              <w:t>C</w:t>
            </w:r>
            <w:r w:rsidR="002E6CE9">
              <w:rPr>
                <w:rStyle w:val="documentsectiontitle"/>
                <w:rFonts w:ascii="Fira Sans" w:eastAsia="Fira Sans" w:hAnsi="Fira Sans" w:cs="Fira Sans"/>
                <w:color w:val="000000"/>
              </w:rPr>
              <w:t xml:space="preserve">URSOS RECENTES </w:t>
            </w:r>
            <w:r w:rsidR="00000000">
              <w:pict w14:anchorId="25630F0C">
                <v:rect id="_x0000_s1028" style="width:200.2pt;height:11.6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6DB712E0" w14:textId="249E080B" w:rsidR="00DF1FFA" w:rsidRPr="00F417F0" w:rsidRDefault="007E4C01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.NET 6 – Criação de WEB API – Alura - 2024</w:t>
            </w:r>
          </w:p>
          <w:p w14:paraId="3A43D7BC" w14:textId="680386B9" w:rsidR="00FE1441" w:rsidRPr="00F417F0" w:rsidRDefault="007E4C01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C# - Aplicando Orientação a Objetos – Alura - 2024</w:t>
            </w:r>
          </w:p>
          <w:p w14:paraId="4704DBAC" w14:textId="600BDD57" w:rsidR="007E4C01" w:rsidRPr="00F417F0" w:rsidRDefault="007E4C01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C# Consumindo API, gravando arquivos e Utilizando LINQ – Alura 2024</w:t>
            </w:r>
          </w:p>
          <w:p w14:paraId="49F908C3" w14:textId="1F7A3051" w:rsidR="007E4C01" w:rsidRPr="00F417F0" w:rsidRDefault="007E4C01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C# Dominando a Orientação a Objetos – Alura - 2024</w:t>
            </w:r>
          </w:p>
          <w:p w14:paraId="171FE4CC" w14:textId="49250452" w:rsidR="007E4C01" w:rsidRPr="00F417F0" w:rsidRDefault="007E4C01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Programação .Net Avançado – IFMG  - 2023</w:t>
            </w:r>
          </w:p>
          <w:p w14:paraId="5A54F137" w14:textId="5638C53A" w:rsidR="007E4C01" w:rsidRPr="00F417F0" w:rsidRDefault="007E4C01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Microsoft SQL Server 2022 Conhecendo o SQL _ Alura - 2024</w:t>
            </w:r>
          </w:p>
          <w:p w14:paraId="7488CAC3" w14:textId="4DF9399C" w:rsidR="007E4C01" w:rsidRPr="00F417F0" w:rsidRDefault="007E4C01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ADVPL do Básico ao Avançado – Udemy </w:t>
            </w:r>
            <w:r w:rsidR="00F417F0"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–</w:t>
            </w:r>
            <w:r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2024</w:t>
            </w:r>
          </w:p>
          <w:p w14:paraId="750EBE97" w14:textId="66ADFAE8" w:rsidR="00F417F0" w:rsidRPr="00F417F0" w:rsidRDefault="00F417F0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F417F0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G</w:t>
            </w:r>
            <w:r w:rsidRPr="00F417F0">
              <w:rPr>
                <w:rStyle w:val="documentleft-box"/>
                <w:rFonts w:ascii="Fira Sans" w:eastAsia="Fira Sans" w:hAnsi="Fira Sans"/>
                <w:sz w:val="20"/>
                <w:szCs w:val="20"/>
              </w:rPr>
              <w:t>it e GitHub: Dominando controle de Versão de Código – Alura 2024</w:t>
            </w:r>
          </w:p>
          <w:p w14:paraId="57AFCC74" w14:textId="2EE31D33" w:rsidR="00D108F8" w:rsidRDefault="00AE5EF3" w:rsidP="00BD44D6">
            <w:pPr>
              <w:pStyle w:val="documenthea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  <w:tc>
          <w:tcPr>
            <w:tcW w:w="81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E4367B8" w14:textId="075C21D3" w:rsidR="00D108F8" w:rsidRDefault="00D108F8">
            <w:pPr>
              <w:pStyle w:val="leftboxrightpaddingcellParagraph"/>
              <w:spacing w:line="260" w:lineRule="atLeast"/>
              <w:rPr>
                <w:rStyle w:val="leftboxrightpaddingcell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390" w:type="dxa"/>
            <w:tcMar>
              <w:top w:w="605" w:type="dxa"/>
              <w:left w:w="5" w:type="dxa"/>
              <w:bottom w:w="405" w:type="dxa"/>
              <w:right w:w="5" w:type="dxa"/>
            </w:tcMar>
            <w:hideMark/>
          </w:tcPr>
          <w:p w14:paraId="7779F5A5" w14:textId="45072DD3" w:rsidR="004B337C" w:rsidRDefault="004B337C">
            <w:pPr>
              <w:pStyle w:val="documentprflPicfield"/>
              <w:spacing w:after="500" w:line="260" w:lineRule="atLeast"/>
              <w:rPr>
                <w:rStyle w:val="documentright-box"/>
                <w:rFonts w:ascii="Fira Sans" w:eastAsia="Fira Sans" w:hAnsi="Fira Sans" w:cs="Fira Sans"/>
                <w:noProof/>
                <w:color w:val="000000"/>
              </w:rPr>
            </w:pPr>
          </w:p>
          <w:p w14:paraId="3F75BEE9" w14:textId="267D86CD" w:rsidR="004B337C" w:rsidRDefault="00030006">
            <w:pPr>
              <w:pStyle w:val="documentprflPicfield"/>
              <w:spacing w:after="500" w:line="260" w:lineRule="atLeast"/>
              <w:rPr>
                <w:rStyle w:val="documentright-box"/>
                <w:rFonts w:ascii="Fira Sans" w:eastAsia="Fira Sans" w:hAnsi="Fira Sans" w:cs="Fira Sans"/>
                <w:noProof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noProof/>
                <w:color w:val="000000"/>
              </w:rPr>
              <w:drawing>
                <wp:inline distT="0" distB="0" distL="0" distR="0" wp14:anchorId="53BCC6CA" wp14:editId="38A93D2A">
                  <wp:extent cx="2146935" cy="2679700"/>
                  <wp:effectExtent l="0" t="0" r="0" b="0"/>
                  <wp:docPr id="180748232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935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0CCFD" w14:textId="77777777" w:rsidR="00D108F8" w:rsidRDefault="00AE5EF3">
            <w:pPr>
              <w:pStyle w:val="sectionSECTIONCNTCcntctoppadding"/>
              <w:spacing w:before="500"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36B4D616" w14:textId="383C2E6F" w:rsidR="00D108F8" w:rsidRPr="00CB1714" w:rsidRDefault="00AE5EF3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 w:rsidRPr="00CB1714">
              <w:rPr>
                <w:rStyle w:val="documentsectiontitle"/>
                <w:rFonts w:ascii="Fira Sans" w:eastAsia="Fira Sans" w:hAnsi="Fira Sans" w:cs="Fira Sans"/>
                <w:color w:val="000000"/>
              </w:rPr>
              <w:t>C</w:t>
            </w:r>
            <w:r w:rsidR="00CB1714" w:rsidRPr="00CB1714">
              <w:rPr>
                <w:rStyle w:val="documentsectiontitle"/>
                <w:rFonts w:ascii="Fira Sans" w:eastAsia="Fira Sans" w:hAnsi="Fira Sans" w:cs="Fira Sans"/>
                <w:color w:val="000000"/>
              </w:rPr>
              <w:t>ONTATO</w:t>
            </w:r>
            <w:r w:rsidRPr="00CB1714">
              <w:rPr>
                <w:rStyle w:val="documentsectiontitle"/>
                <w:rFonts w:ascii="Fira Sans" w:eastAsia="Fira Sans" w:hAnsi="Fira Sans" w:cs="Fira Sans"/>
                <w:color w:val="000000"/>
              </w:rPr>
              <w:t xml:space="preserve"> </w: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pict w14:anchorId="4E4AADD4">
                <v:rect id="_x0000_s1027" style="width:98.95pt;height:10.5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5285CB1B" w14:textId="0AA02E6D" w:rsidR="00D108F8" w:rsidRPr="00CB1714" w:rsidRDefault="00CB1714">
            <w:pPr>
              <w:pStyle w:val="documentaddress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vanish w:val="0"/>
                <w:color w:val="000000"/>
              </w:rPr>
              <w:t>End</w:t>
            </w:r>
            <w:r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>eeedereçoddddnnnnnnasdd</w:t>
            </w:r>
            <w:r w:rsidR="00AE5EF3"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 w:rsidRPr="00CB1714">
              <w:rPr>
                <w:rStyle w:val="documenttxtBold"/>
                <w:rFonts w:ascii="Fira Sans" w:eastAsia="Fira Sans" w:hAnsi="Fira Sans" w:cs="Fira Sans"/>
                <w:color w:val="000000"/>
              </w:rPr>
              <w:t>ereço:</w:t>
            </w:r>
            <w:r w:rsidR="00DC2CFF">
              <w:rPr>
                <w:rStyle w:val="span"/>
                <w:rFonts w:ascii="Fira Sans" w:eastAsia="Fira Sans" w:hAnsi="Fira Sans" w:cs="Fira Sans"/>
                <w:color w:val="000000"/>
              </w:rPr>
              <w:t xml:space="preserve"> Rua Itaparica – </w:t>
            </w:r>
            <w:r w:rsidR="00F4237B" w:rsidRPr="004B1B31">
              <w:rPr>
                <w:rStyle w:val="documenttxtBold"/>
                <w:rFonts w:ascii="Fira Sans" w:eastAsia="Fira Sans" w:hAnsi="Fira Sans" w:cs="Fira Sans"/>
                <w:b w:val="0"/>
                <w:bCs w:val="0"/>
                <w:color w:val="000000"/>
              </w:rPr>
              <w:t>Santo André</w:t>
            </w:r>
            <w:r w:rsidR="00F4237B" w:rsidRPr="004B1B31">
              <w:rPr>
                <w:rStyle w:val="span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 w:rsidR="00F4237B">
              <w:rPr>
                <w:rStyle w:val="span"/>
                <w:rFonts w:ascii="Fira Sans" w:eastAsia="Fira Sans" w:hAnsi="Fira Sans" w:cs="Fira Sans"/>
                <w:color w:val="000000"/>
              </w:rPr>
              <w:t>SP -</w:t>
            </w:r>
            <w:r w:rsidR="00F4237B">
              <w:rPr>
                <w:rStyle w:val="span"/>
                <w:rFonts w:eastAsia="Fira Sans"/>
              </w:rPr>
              <w:t xml:space="preserve"> </w:t>
            </w:r>
            <w:r w:rsidR="00DC2CFF">
              <w:rPr>
                <w:rStyle w:val="span"/>
                <w:rFonts w:ascii="Fira Sans" w:eastAsia="Fira Sans" w:hAnsi="Fira Sans" w:cs="Fira Sans"/>
                <w:color w:val="000000"/>
              </w:rPr>
              <w:t>260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>, 09</w:t>
            </w:r>
            <w:r w:rsidR="00DC2CFF">
              <w:rPr>
                <w:rStyle w:val="span"/>
                <w:rFonts w:ascii="Fira Sans" w:eastAsia="Fira Sans" w:hAnsi="Fira Sans" w:cs="Fira Sans"/>
                <w:color w:val="000000"/>
              </w:rPr>
              <w:t>280-480</w:t>
            </w:r>
            <w:r w:rsidR="00AE5EF3" w:rsidRPr="00CB1714">
              <w:rPr>
                <w:rStyle w:val="documentaddressadrsDetails"/>
                <w:rFonts w:ascii="Fira Sans" w:eastAsia="Fira Sans" w:hAnsi="Fira Sans" w:cs="Fira Sans"/>
                <w:color w:val="000000"/>
              </w:rPr>
              <w:t xml:space="preserve"> </w:t>
            </w:r>
            <w:r w:rsidR="00AE5EF3" w:rsidRPr="00CB1714"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Address</w:t>
            </w:r>
            <w:r w:rsidR="00AE5EF3"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 w:rsidR="00AE5EF3" w:rsidRPr="00CB1714">
              <w:rPr>
                <w:rStyle w:val="documenttxtBold"/>
                <w:rFonts w:ascii="Fira Sans" w:eastAsia="Fira Sans" w:hAnsi="Fira Sans" w:cs="Fira Sans"/>
                <w:vanish/>
                <w:color w:val="000000"/>
              </w:rPr>
              <w:t xml:space="preserve">: </w:t>
            </w:r>
            <w:r w:rsidR="00AE5EF3" w:rsidRPr="00CB1714">
              <w:rPr>
                <w:rStyle w:val="span"/>
                <w:rFonts w:ascii="Fira Sans" w:eastAsia="Fira Sans" w:hAnsi="Fira Sans" w:cs="Fira Sans"/>
                <w:vanish/>
                <w:color w:val="000000"/>
              </w:rPr>
              <w:t>Cranston 02920</w:t>
            </w:r>
            <w:r w:rsidR="00AE5EF3" w:rsidRPr="00CB1714">
              <w:rPr>
                <w:rStyle w:val="documentaddressadrsDetails"/>
                <w:rFonts w:ascii="Fira Sans" w:eastAsia="Fira Sans" w:hAnsi="Fira Sans" w:cs="Fira Sans"/>
                <w:vanish/>
                <w:color w:val="000000"/>
              </w:rPr>
              <w:t xml:space="preserve"> </w:t>
            </w:r>
          </w:p>
          <w:p w14:paraId="71CD9EBA" w14:textId="408FB117" w:rsidR="00D108F8" w:rsidRPr="00CB1714" w:rsidRDefault="004905B0">
            <w:pPr>
              <w:pStyle w:val="documentRNArnaphonefield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Telefone</w:t>
            </w:r>
            <w:r w:rsidR="00AE5EF3"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E5EF3" w:rsidRPr="00CB1714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(11)</w:t>
            </w:r>
            <w:r w:rsidR="00DC2C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9</w:t>
            </w:r>
            <w:r w:rsidR="00DC2C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6169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-</w:t>
            </w:r>
            <w:r w:rsidR="00DC2C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1328</w:t>
            </w:r>
          </w:p>
          <w:p w14:paraId="784F3031" w14:textId="77777777" w:rsidR="00D108F8" w:rsidRDefault="00AE5EF3">
            <w:pPr>
              <w:spacing w:line="300" w:lineRule="atLeast"/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555-555-5555</w:t>
            </w:r>
            <w:r>
              <w:rPr>
                <w:rStyle w:val="documentRNAnonrnaphonefie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10F8B3ED" w14:textId="479DAD83" w:rsidR="00D108F8" w:rsidRDefault="00AE5EF3">
            <w:pPr>
              <w:pStyle w:val="documentpaddedline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  <w:r w:rsidR="00DC2CFF">
              <w:rPr>
                <w:rStyle w:val="span"/>
                <w:rFonts w:eastAsia="Fira Sans"/>
              </w:rPr>
              <w:t>suporte.bfs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@</w:t>
            </w:r>
            <w:r w:rsidR="004905B0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gmail.com</w:t>
            </w:r>
          </w:p>
          <w:p w14:paraId="301B42C5" w14:textId="77777777" w:rsidR="00D108F8" w:rsidRDefault="00D108F8">
            <w:pPr>
              <w:pStyle w:val="div"/>
              <w:spacing w:line="100" w:lineRule="exac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20DD57D6" w14:textId="77777777" w:rsidR="00D108F8" w:rsidRDefault="00AE5EF3">
            <w:pPr>
              <w:pStyle w:val="SECTIONCNTCsectionnotalnkSectiontopborder"/>
              <w:pBdr>
                <w:top w:val="none" w:sz="0" w:space="5" w:color="auto"/>
                <w:bottom w:val="single" w:sz="8" w:space="0" w:color="000000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667F5F2B" w14:textId="77777777" w:rsidR="00D108F8" w:rsidRDefault="00AE5EF3">
            <w:pPr>
              <w:pStyle w:val="SECTIONCNTCsectionnotalnkSectiontoppadding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3F72D7D4" w14:textId="77777777" w:rsidR="00D108F8" w:rsidRDefault="00AE5EF3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color w:val="000000"/>
              </w:rPr>
              <w:t xml:space="preserve">Skills </w:t>
            </w:r>
            <w:r w:rsidR="00000000">
              <w:pict w14:anchorId="49626503">
                <v:rect id="_x0000_s1026" style="width:113.35pt;height:10.5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19D179DC" w14:textId="577B6A87" w:rsidR="00D108F8" w:rsidRDefault="0031037C" w:rsidP="004867BD">
            <w:pPr>
              <w:pStyle w:val="divdocumentulli"/>
              <w:numPr>
                <w:ilvl w:val="0"/>
                <w:numId w:val="10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SQL</w:t>
            </w:r>
            <w:r w:rsidR="00E26BCE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/ MySql /  MongoDB</w:t>
            </w:r>
          </w:p>
          <w:p w14:paraId="4422AEB5" w14:textId="17DB4340" w:rsidR="00EF299F" w:rsidRPr="00EF299F" w:rsidRDefault="00EF299F" w:rsidP="004867BD">
            <w:pPr>
              <w:pStyle w:val="divdocumentulli"/>
              <w:numPr>
                <w:ilvl w:val="0"/>
                <w:numId w:val="10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EF299F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Certificação Missler 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França </w:t>
            </w:r>
            <w:r w:rsidRPr="00EF299F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para automação em TopSolid</w:t>
            </w:r>
          </w:p>
          <w:p w14:paraId="143C9D41" w14:textId="5CBD6371" w:rsidR="00D108F8" w:rsidRPr="001E2F77" w:rsidRDefault="0031037C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1E2F77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Proficiência em </w:t>
            </w:r>
            <w:r w:rsidR="00E26BCE" w:rsidRPr="001E2F77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.NET Core e Framework,</w:t>
            </w:r>
            <w:r w:rsidR="00174AF0" w:rsidRPr="001E2F77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Asp.Net,</w:t>
            </w:r>
            <w:r w:rsidR="00E26BCE" w:rsidRPr="001E2F77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174AF0" w:rsidRPr="001E2F77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Web Api,</w:t>
            </w:r>
            <w:r w:rsidR="001E2F77" w:rsidRPr="001E2F77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Linq, </w:t>
            </w:r>
            <w:r w:rsidR="00E26BCE" w:rsidRPr="001E2F77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Angular, Blazor, Bootstrap, CSS e HTML</w:t>
            </w:r>
          </w:p>
          <w:p w14:paraId="74698028" w14:textId="4C20C1CE" w:rsidR="00D108F8" w:rsidRPr="00596F16" w:rsidRDefault="0031037C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596F16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Linguagens </w:t>
            </w:r>
            <w:r w:rsidR="00E26BCE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C#, TypeScript, JavaScript (NodeJS), PHP, ADVPL (Protheus)</w:t>
            </w:r>
          </w:p>
          <w:p w14:paraId="0A89177C" w14:textId="149AA476" w:rsidR="00F8472E" w:rsidRDefault="003B4E01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Inglês </w:t>
            </w:r>
            <w:r w:rsidR="00E26BCE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básico</w:t>
            </w:r>
          </w:p>
          <w:p w14:paraId="62CA846D" w14:textId="6B8D5247" w:rsidR="004867BD" w:rsidRDefault="004867BD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4867BD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Facilidade </w:t>
            </w:r>
            <w:r w:rsidR="005B4AC5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com</w:t>
            </w:r>
            <w:r w:rsidRPr="004867BD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E26BCE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re</w:t>
            </w:r>
            <w:r w:rsidRPr="004867BD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solução de p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roblemas</w:t>
            </w:r>
            <w:r w:rsidR="00F417F0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.</w:t>
            </w:r>
          </w:p>
          <w:p w14:paraId="6991CBEE" w14:textId="2914D3CC" w:rsidR="00F417F0" w:rsidRDefault="00F417F0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Tenho grande facilidade de adaptação a novos ambientes, 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lastRenderedPageBreak/>
              <w:t>sempre buscando se aprimorar a novas tecnologias e estruturas de trabalho.</w:t>
            </w:r>
          </w:p>
          <w:p w14:paraId="241C9A01" w14:textId="54B97A8F" w:rsidR="00F417F0" w:rsidRPr="004867BD" w:rsidRDefault="00F417F0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Sistemas de versionamento que domino (Git, GitHub, TortoiseSVN e BitBucket)</w:t>
            </w:r>
          </w:p>
          <w:p w14:paraId="0E666B8E" w14:textId="77777777" w:rsidR="00D108F8" w:rsidRPr="004867BD" w:rsidRDefault="00AE5EF3">
            <w:pPr>
              <w:pStyle w:val="left-boxsectionnth-last-child1bottomlowborder"/>
              <w:pBdr>
                <w:top w:val="none" w:sz="0" w:space="5" w:color="auto"/>
              </w:pBdr>
              <w:spacing w:after="500"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 w:rsidRPr="004867BD"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</w:tr>
    </w:tbl>
    <w:p w14:paraId="43BBD658" w14:textId="77777777" w:rsidR="00D108F8" w:rsidRPr="004867BD" w:rsidRDefault="00D108F8">
      <w:pPr>
        <w:pStyle w:val="divdocumentlastcontainer"/>
        <w:pBdr>
          <w:bottom w:val="none" w:sz="0" w:space="0" w:color="auto"/>
        </w:pBdr>
        <w:spacing w:line="260" w:lineRule="atLeast"/>
        <w:rPr>
          <w:rFonts w:ascii="Fira Sans" w:eastAsia="Fira Sans" w:hAnsi="Fira Sans" w:cs="Fira Sans"/>
          <w:color w:val="000000"/>
          <w:sz w:val="20"/>
          <w:szCs w:val="20"/>
        </w:rPr>
        <w:sectPr w:rsidR="00D108F8" w:rsidRPr="004867BD">
          <w:pgSz w:w="12240" w:h="15840"/>
          <w:pgMar w:top="0" w:right="700" w:bottom="400" w:left="700" w:header="720" w:footer="720" w:gutter="0"/>
          <w:cols w:space="720"/>
        </w:sectPr>
      </w:pPr>
    </w:p>
    <w:p w14:paraId="181ACB42" w14:textId="7984FB8D" w:rsidR="00D108F8" w:rsidRPr="00ED448D" w:rsidRDefault="00ED448D" w:rsidP="00374FA7">
      <w:pPr>
        <w:pStyle w:val="mlj3topborder"/>
        <w:spacing w:after="60" w:line="260" w:lineRule="atLeast"/>
        <w:ind w:right="200"/>
        <w:jc w:val="left"/>
        <w:rPr>
          <w:rStyle w:val="topbordercell"/>
          <w:rFonts w:ascii="Fira Sans" w:eastAsia="Fira Sans" w:hAnsi="Fira Sans" w:cs="Fira Sans"/>
          <w:color w:val="FF0000"/>
          <w:shd w:val="clear" w:color="auto" w:fill="auto"/>
        </w:rPr>
      </w:pPr>
      <w:r w:rsidRPr="00ED448D">
        <w:rPr>
          <w:rStyle w:val="topbordercell"/>
          <w:rFonts w:ascii="Fira Sans" w:eastAsia="Fira Sans" w:hAnsi="Fira Sans" w:cs="Fira Sans"/>
          <w:color w:val="auto"/>
          <w:shd w:val="clear" w:color="auto" w:fill="auto"/>
        </w:rPr>
        <w:t>Preten</w:t>
      </w:r>
      <w:r>
        <w:rPr>
          <w:rStyle w:val="topbordercell"/>
          <w:rFonts w:ascii="Fira Sans" w:eastAsia="Fira Sans" w:hAnsi="Fira Sans" w:cs="Fira Sans"/>
          <w:color w:val="auto"/>
          <w:shd w:val="clear" w:color="auto" w:fill="auto"/>
        </w:rPr>
        <w:t xml:space="preserve">são salarial : </w:t>
      </w:r>
      <w:r w:rsidRPr="00ED448D">
        <w:rPr>
          <w:rStyle w:val="topbordercell"/>
          <w:rFonts w:ascii="Fira Sans" w:eastAsia="Fira Sans" w:hAnsi="Fira Sans" w:cs="Fira Sans"/>
          <w:color w:val="FF0000"/>
          <w:shd w:val="clear" w:color="auto" w:fill="auto"/>
        </w:rPr>
        <w:t>R$ 4.500,00</w:t>
      </w:r>
    </w:p>
    <w:sectPr w:rsidR="00D108F8" w:rsidRPr="00ED448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486A1" w14:textId="77777777" w:rsidR="009F4FB4" w:rsidRDefault="009F4FB4" w:rsidP="00EB6052">
      <w:pPr>
        <w:spacing w:line="240" w:lineRule="auto"/>
      </w:pPr>
      <w:r>
        <w:separator/>
      </w:r>
    </w:p>
  </w:endnote>
  <w:endnote w:type="continuationSeparator" w:id="0">
    <w:p w14:paraId="1AE29AC7" w14:textId="77777777" w:rsidR="009F4FB4" w:rsidRDefault="009F4FB4" w:rsidP="00EB6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DA4983EA-E38F-44B4-AB9E-CDE8ABCBF1BA}"/>
    <w:embedBold r:id="rId2" w:fontKey="{50D3991A-A749-4DF2-A6E9-EECED19921E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5E261" w14:textId="77777777" w:rsidR="009F4FB4" w:rsidRDefault="009F4FB4" w:rsidP="00EB6052">
      <w:pPr>
        <w:spacing w:line="240" w:lineRule="auto"/>
      </w:pPr>
      <w:r>
        <w:separator/>
      </w:r>
    </w:p>
  </w:footnote>
  <w:footnote w:type="continuationSeparator" w:id="0">
    <w:p w14:paraId="0F86D690" w14:textId="77777777" w:rsidR="009F4FB4" w:rsidRDefault="009F4FB4" w:rsidP="00EB60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1344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060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728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C09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B4AF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D85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D6B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C2E8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88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3861B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EA0C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068B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AA5F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6A5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68D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9CB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B80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02FA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56AD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101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E264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690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86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9C71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5C57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6E59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04C5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A928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EAA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823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5AF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AE79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B88B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08A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4815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3C6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F02D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CF1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E229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7A4A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DE39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E36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3CB9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0C8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08F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02A21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16E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801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62F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4A01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D42A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5074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2678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701B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0A49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C4FE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3698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247A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9406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DC56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6ABF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C825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D027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F423F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5294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3846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F063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54B2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0007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98F4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268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C8F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FD675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3EE2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B69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2C4E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2A31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A64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E872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9C89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6E21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ADF63D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42A5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F835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DC33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221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784C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7CF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A60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E031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12E5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A878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FE1C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8A9A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E8DC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C673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98D5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E05D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6242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A0A594A"/>
    <w:multiLevelType w:val="multilevel"/>
    <w:tmpl w:val="7656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C4100"/>
    <w:multiLevelType w:val="hybridMultilevel"/>
    <w:tmpl w:val="CB120CD4"/>
    <w:lvl w:ilvl="0" w:tplc="0416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3" w15:restartNumberingAfterBreak="0">
    <w:nsid w:val="31333021"/>
    <w:multiLevelType w:val="hybridMultilevel"/>
    <w:tmpl w:val="3C2A67A8"/>
    <w:lvl w:ilvl="0" w:tplc="0416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num w:numId="1" w16cid:durableId="683553806">
    <w:abstractNumId w:val="0"/>
  </w:num>
  <w:num w:numId="2" w16cid:durableId="221865641">
    <w:abstractNumId w:val="1"/>
  </w:num>
  <w:num w:numId="3" w16cid:durableId="768744013">
    <w:abstractNumId w:val="2"/>
  </w:num>
  <w:num w:numId="4" w16cid:durableId="2022312457">
    <w:abstractNumId w:val="3"/>
  </w:num>
  <w:num w:numId="5" w16cid:durableId="1936549585">
    <w:abstractNumId w:val="4"/>
  </w:num>
  <w:num w:numId="6" w16cid:durableId="1408770562">
    <w:abstractNumId w:val="5"/>
  </w:num>
  <w:num w:numId="7" w16cid:durableId="196427479">
    <w:abstractNumId w:val="6"/>
  </w:num>
  <w:num w:numId="8" w16cid:durableId="887255009">
    <w:abstractNumId w:val="7"/>
  </w:num>
  <w:num w:numId="9" w16cid:durableId="1018308327">
    <w:abstractNumId w:val="8"/>
  </w:num>
  <w:num w:numId="10" w16cid:durableId="1353411657">
    <w:abstractNumId w:val="9"/>
  </w:num>
  <w:num w:numId="11" w16cid:durableId="424376418">
    <w:abstractNumId w:val="10"/>
  </w:num>
  <w:num w:numId="12" w16cid:durableId="1682000864">
    <w:abstractNumId w:val="11"/>
  </w:num>
  <w:num w:numId="13" w16cid:durableId="153424787">
    <w:abstractNumId w:val="12"/>
  </w:num>
  <w:num w:numId="14" w16cid:durableId="3810986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8F8"/>
    <w:rsid w:val="00030006"/>
    <w:rsid w:val="000A7081"/>
    <w:rsid w:val="000A7A6C"/>
    <w:rsid w:val="000B1775"/>
    <w:rsid w:val="001716CA"/>
    <w:rsid w:val="00174AF0"/>
    <w:rsid w:val="00177F7C"/>
    <w:rsid w:val="001E10F3"/>
    <w:rsid w:val="001E2F77"/>
    <w:rsid w:val="002341BC"/>
    <w:rsid w:val="002A14AD"/>
    <w:rsid w:val="002E317B"/>
    <w:rsid w:val="002E6CE9"/>
    <w:rsid w:val="002F0D01"/>
    <w:rsid w:val="0031037C"/>
    <w:rsid w:val="003138D1"/>
    <w:rsid w:val="0031466F"/>
    <w:rsid w:val="00343B57"/>
    <w:rsid w:val="00367E69"/>
    <w:rsid w:val="00374FA7"/>
    <w:rsid w:val="00380277"/>
    <w:rsid w:val="00383A2E"/>
    <w:rsid w:val="003A1569"/>
    <w:rsid w:val="003B4E01"/>
    <w:rsid w:val="003F6032"/>
    <w:rsid w:val="004012C3"/>
    <w:rsid w:val="004867BD"/>
    <w:rsid w:val="004905B0"/>
    <w:rsid w:val="004971A6"/>
    <w:rsid w:val="004A7153"/>
    <w:rsid w:val="004B1B31"/>
    <w:rsid w:val="004B337C"/>
    <w:rsid w:val="004C5821"/>
    <w:rsid w:val="005123EF"/>
    <w:rsid w:val="00514C2A"/>
    <w:rsid w:val="005348CC"/>
    <w:rsid w:val="0053738A"/>
    <w:rsid w:val="00543727"/>
    <w:rsid w:val="005536A4"/>
    <w:rsid w:val="00575F97"/>
    <w:rsid w:val="00575FF1"/>
    <w:rsid w:val="00582FAB"/>
    <w:rsid w:val="00596F16"/>
    <w:rsid w:val="005B4AC5"/>
    <w:rsid w:val="006A01A5"/>
    <w:rsid w:val="006A3FD8"/>
    <w:rsid w:val="006F3A07"/>
    <w:rsid w:val="00725F2C"/>
    <w:rsid w:val="00731E49"/>
    <w:rsid w:val="00735ABF"/>
    <w:rsid w:val="00783717"/>
    <w:rsid w:val="007A471B"/>
    <w:rsid w:val="007E4C01"/>
    <w:rsid w:val="00856817"/>
    <w:rsid w:val="00861171"/>
    <w:rsid w:val="008737DA"/>
    <w:rsid w:val="008978AB"/>
    <w:rsid w:val="008A1508"/>
    <w:rsid w:val="008A765B"/>
    <w:rsid w:val="008B6D67"/>
    <w:rsid w:val="00982530"/>
    <w:rsid w:val="009A5726"/>
    <w:rsid w:val="009A716C"/>
    <w:rsid w:val="009E77E5"/>
    <w:rsid w:val="009F4FB4"/>
    <w:rsid w:val="00A048F5"/>
    <w:rsid w:val="00A84413"/>
    <w:rsid w:val="00AA5549"/>
    <w:rsid w:val="00AB3D90"/>
    <w:rsid w:val="00AE5EF3"/>
    <w:rsid w:val="00B40085"/>
    <w:rsid w:val="00B60583"/>
    <w:rsid w:val="00B7317B"/>
    <w:rsid w:val="00BD44D6"/>
    <w:rsid w:val="00C02258"/>
    <w:rsid w:val="00C62834"/>
    <w:rsid w:val="00C905FC"/>
    <w:rsid w:val="00CB1714"/>
    <w:rsid w:val="00D06374"/>
    <w:rsid w:val="00D108F8"/>
    <w:rsid w:val="00D1746B"/>
    <w:rsid w:val="00D42803"/>
    <w:rsid w:val="00D504AC"/>
    <w:rsid w:val="00D64CCE"/>
    <w:rsid w:val="00D72231"/>
    <w:rsid w:val="00D7421C"/>
    <w:rsid w:val="00D74651"/>
    <w:rsid w:val="00DC2CFF"/>
    <w:rsid w:val="00DC5D98"/>
    <w:rsid w:val="00DF0597"/>
    <w:rsid w:val="00DF1FFA"/>
    <w:rsid w:val="00E1554D"/>
    <w:rsid w:val="00E26BCE"/>
    <w:rsid w:val="00E31332"/>
    <w:rsid w:val="00EA4F4E"/>
    <w:rsid w:val="00EB2564"/>
    <w:rsid w:val="00EB6052"/>
    <w:rsid w:val="00ED448D"/>
    <w:rsid w:val="00EF299F"/>
    <w:rsid w:val="00F002E9"/>
    <w:rsid w:val="00F0447F"/>
    <w:rsid w:val="00F15233"/>
    <w:rsid w:val="00F417F0"/>
    <w:rsid w:val="00F4237B"/>
    <w:rsid w:val="00F54EE7"/>
    <w:rsid w:val="00F615EE"/>
    <w:rsid w:val="00F67560"/>
    <w:rsid w:val="00F741CC"/>
    <w:rsid w:val="00F8472E"/>
    <w:rsid w:val="00F97764"/>
    <w:rsid w:val="00FD4913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65BC26C"/>
  <w15:docId w15:val="{3EDC6CBF-BF43-4CCB-BFB8-38F9B71C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Fontepargpadro"/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paragraph" w:customStyle="1" w:styleId="documentname">
    <w:name w:val="document_name"/>
    <w:basedOn w:val="Normal"/>
    <w:pPr>
      <w:spacing w:line="500" w:lineRule="atLeast"/>
    </w:pPr>
    <w:rPr>
      <w:b/>
      <w:bCs/>
      <w:caps/>
      <w:sz w:val="48"/>
      <w:szCs w:val="48"/>
    </w:rPr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character" w:customStyle="1" w:styleId="topbordercell">
    <w:name w:val="topbordercell"/>
    <w:basedOn w:val="Fontepargpadro"/>
    <w:rPr>
      <w:shd w:val="clear" w:color="auto" w:fill="4585DD"/>
    </w:rPr>
  </w:style>
  <w:style w:type="paragraph" w:customStyle="1" w:styleId="mlj3topborder">
    <w:name w:val="mlj3topborder"/>
    <w:basedOn w:val="Normal"/>
    <w:pPr>
      <w:jc w:val="right"/>
    </w:pPr>
    <w:rPr>
      <w:caps/>
      <w:color w:val="FFFFFF"/>
      <w:sz w:val="20"/>
      <w:szCs w:val="20"/>
    </w:rPr>
  </w:style>
  <w:style w:type="character" w:customStyle="1" w:styleId="mlj3topborderCharacter">
    <w:name w:val="mlj3topborder Character"/>
    <w:basedOn w:val="Fontepargpadro"/>
    <w:rPr>
      <w:b w:val="0"/>
      <w:bCs w:val="0"/>
      <w:caps/>
      <w:color w:val="FFFFFF"/>
      <w:sz w:val="20"/>
      <w:szCs w:val="20"/>
    </w:rPr>
  </w:style>
  <w:style w:type="table" w:customStyle="1" w:styleId="topBorderTable">
    <w:name w:val="topBorderTable"/>
    <w:basedOn w:val="Tabelanormal"/>
    <w:tblPr/>
  </w:style>
  <w:style w:type="paragraph" w:customStyle="1" w:styleId="bottomlowborder">
    <w:name w:val="bottomlow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sz w:val="2"/>
      <w:szCs w:val="2"/>
    </w:rPr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vanish/>
      <w:sz w:val="2"/>
      <w:szCs w:val="2"/>
    </w:rPr>
  </w:style>
  <w:style w:type="paragraph" w:customStyle="1" w:styleId="toppadding">
    <w:name w:val="toppadding"/>
    <w:basedOn w:val="Normal"/>
    <w:rPr>
      <w:vanish/>
    </w:rPr>
  </w:style>
  <w:style w:type="paragraph" w:customStyle="1" w:styleId="documentheading">
    <w:name w:val="document_heading"/>
    <w:basedOn w:val="Normal"/>
    <w:rPr>
      <w:b/>
      <w:bCs/>
      <w:sz w:val="36"/>
      <w:szCs w:val="36"/>
    </w:rPr>
  </w:style>
  <w:style w:type="character" w:customStyle="1" w:styleId="documentsectiontitle">
    <w:name w:val="document_sectiontitle"/>
    <w:basedOn w:val="Fontepargpadro"/>
    <w:rPr>
      <w:caps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character" w:customStyle="1" w:styleId="u">
    <w:name w:val="u"/>
    <w:basedOn w:val="Fontepargpadro"/>
    <w:rPr>
      <w:bdr w:val="none" w:sz="0" w:space="0" w:color="auto"/>
      <w:vertAlign w:val="baseline"/>
    </w:rPr>
  </w:style>
  <w:style w:type="paragraph" w:customStyle="1" w:styleId="documentexperienceparagraph">
    <w:name w:val="document_experience_paragraph"/>
    <w:basedOn w:val="Normal"/>
  </w:style>
  <w:style w:type="paragraph" w:customStyle="1" w:styleId="documentexperienceparagraphspacing">
    <w:name w:val="document_experience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xperienceparagraphspacingCharacter">
    <w:name w:val="document_experience_paragraphspacing Character"/>
    <w:basedOn w:val="Fontepargpadro"/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Fontepargpadro"/>
    <w:rPr>
      <w:b/>
      <w:bCs/>
    </w:rPr>
  </w:style>
  <w:style w:type="character" w:customStyle="1" w:styleId="documentjobdates">
    <w:name w:val="document_jobdates"/>
    <w:basedOn w:val="Fontepargpadro"/>
    <w:rPr>
      <w:b w:val="0"/>
      <w:bCs w:val="0"/>
    </w:rPr>
  </w:style>
  <w:style w:type="character" w:customStyle="1" w:styleId="documentcompanyname">
    <w:name w:val="document_companyname"/>
    <w:basedOn w:val="Fontepargpadro"/>
    <w:rPr>
      <w:b/>
      <w:bCs/>
    </w:rPr>
  </w:style>
  <w:style w:type="character" w:customStyle="1" w:styleId="documentjobcity">
    <w:name w:val="document_jobcity"/>
    <w:basedOn w:val="Fontepargpadro"/>
    <w:rPr>
      <w:b w:val="0"/>
      <w:bCs w:val="0"/>
    </w:rPr>
  </w:style>
  <w:style w:type="character" w:customStyle="1" w:styleId="documentjobstate">
    <w:name w:val="document_jobstate"/>
    <w:basedOn w:val="Fontepargpadro"/>
    <w:rPr>
      <w:b w:val="0"/>
      <w:bCs w:val="0"/>
    </w:rPr>
  </w:style>
  <w:style w:type="character" w:customStyle="1" w:styleId="documentjobcountry">
    <w:name w:val="document_jobcountry"/>
    <w:basedOn w:val="Fontepargpadro"/>
    <w:rPr>
      <w:b w:val="0"/>
      <w:bCs w:val="0"/>
    </w:rPr>
  </w:style>
  <w:style w:type="paragraph" w:customStyle="1" w:styleId="divdocumentulli">
    <w:name w:val="div_document_ul_li"/>
    <w:basedOn w:val="Normal"/>
  </w:style>
  <w:style w:type="paragraph" w:customStyle="1" w:styleId="documenteducationparagraph">
    <w:name w:val="document_education_paragraph"/>
    <w:basedOn w:val="Normal"/>
  </w:style>
  <w:style w:type="paragraph" w:customStyle="1" w:styleId="documenteducationparagraphspacing">
    <w:name w:val="document_education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Fontepargpadro"/>
    <w:rPr>
      <w:sz w:val="20"/>
      <w:szCs w:val="20"/>
    </w:rPr>
  </w:style>
  <w:style w:type="character" w:customStyle="1" w:styleId="documentdegree">
    <w:name w:val="document_degree"/>
    <w:basedOn w:val="Fontepargpadro"/>
    <w:rPr>
      <w:b w:val="0"/>
      <w:bCs w:val="0"/>
    </w:rPr>
  </w:style>
  <w:style w:type="character" w:customStyle="1" w:styleId="documentprogramline">
    <w:name w:val="document_programline"/>
    <w:basedOn w:val="Fontepargpadro"/>
    <w:rPr>
      <w:b w:val="0"/>
      <w:bCs w:val="0"/>
    </w:rPr>
  </w:style>
  <w:style w:type="character" w:customStyle="1" w:styleId="documenteducationjobcity">
    <w:name w:val="document_education_jobcity"/>
    <w:basedOn w:val="Fontepargpadro"/>
    <w:rPr>
      <w:b w:val="0"/>
      <w:bCs w:val="0"/>
    </w:rPr>
  </w:style>
  <w:style w:type="character" w:customStyle="1" w:styleId="documenteducationjobstate">
    <w:name w:val="document_education_jobstate"/>
    <w:basedOn w:val="Fontepargpadro"/>
    <w:rPr>
      <w:b w:val="0"/>
      <w:bCs w:val="0"/>
    </w:rPr>
  </w:style>
  <w:style w:type="character" w:customStyle="1" w:styleId="documenteducationjobcountry">
    <w:name w:val="document_education_jobcountry"/>
    <w:basedOn w:val="Fontepargpadro"/>
    <w:rPr>
      <w:b w:val="0"/>
      <w:bCs w:val="0"/>
    </w:rPr>
  </w:style>
  <w:style w:type="character" w:customStyle="1" w:styleId="Strong1">
    <w:name w:val="Strong1"/>
    <w:basedOn w:val="Fontepargpadro"/>
    <w:rPr>
      <w:bdr w:val="none" w:sz="0" w:space="0" w:color="auto"/>
      <w:vertAlign w:val="baseline"/>
    </w:rPr>
  </w:style>
  <w:style w:type="paragraph" w:customStyle="1" w:styleId="left-boxsectionnth-last-child1bottomlowborder">
    <w:name w:val="left-box_section_nth-last-child(1)_bottomlowborder"/>
    <w:basedOn w:val="Normal"/>
    <w:rPr>
      <w:vanish/>
    </w:rPr>
  </w:style>
  <w:style w:type="character" w:customStyle="1" w:styleId="leftboxrightpaddingcell">
    <w:name w:val="leftboxrightpaddingcell"/>
    <w:basedOn w:val="Fontepargpadro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Fontepargpadro"/>
  </w:style>
  <w:style w:type="paragraph" w:customStyle="1" w:styleId="documentright-boxsectionidSECTIONPICT">
    <w:name w:val="document_right-box_section_|id^=SECTION_PICT"/>
    <w:basedOn w:val="Normal"/>
    <w:pPr>
      <w:jc w:val="center"/>
    </w:pPr>
  </w:style>
  <w:style w:type="paragraph" w:customStyle="1" w:styleId="documentparagraphnth-last-child1">
    <w:name w:val="document_paragraph_nth-last-child(1)"/>
    <w:basedOn w:val="Normal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div">
    <w:name w:val="div"/>
    <w:basedOn w:val="Normal"/>
  </w:style>
  <w:style w:type="paragraph" w:customStyle="1" w:styleId="documentright-boxSECTIONCNTC">
    <w:name w:val="document_right-box_SECTION_CNTC"/>
    <w:basedOn w:val="Normal"/>
  </w:style>
  <w:style w:type="paragraph" w:customStyle="1" w:styleId="sectionSECTIONCNTCcntctoppadding">
    <w:name w:val="section_SECTION_CNTC_cntctoppadding"/>
    <w:basedOn w:val="Normal"/>
    <w:rPr>
      <w:vanish/>
    </w:rPr>
  </w:style>
  <w:style w:type="paragraph" w:customStyle="1" w:styleId="documentparagraphPARAGRAPHCNTCnth-last-child1">
    <w:name w:val="document_paragraph_PARAGRAPH_CNTC_nth-last-child(1)"/>
    <w:basedOn w:val="Normal"/>
  </w:style>
  <w:style w:type="paragraph" w:customStyle="1" w:styleId="documentaddress">
    <w:name w:val="document_address"/>
    <w:basedOn w:val="Normal"/>
    <w:pPr>
      <w:spacing w:line="30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Fontepargpadro"/>
  </w:style>
  <w:style w:type="character" w:customStyle="1" w:styleId="documentbeforecolonspace">
    <w:name w:val="document_beforecolonspace"/>
    <w:basedOn w:val="Fontepargpadro"/>
    <w:rPr>
      <w:vanish/>
    </w:rPr>
  </w:style>
  <w:style w:type="paragraph" w:customStyle="1" w:styleId="documentRNArnaphonefield">
    <w:name w:val="document_RNA_rnaphonefield"/>
    <w:basedOn w:val="Normal"/>
  </w:style>
  <w:style w:type="character" w:customStyle="1" w:styleId="documentRNAnonrnaphonefield">
    <w:name w:val="document_RNA_nonrnaphonefield"/>
    <w:basedOn w:val="Fontepargpadro"/>
    <w:rPr>
      <w:vanish/>
    </w:rPr>
  </w:style>
  <w:style w:type="paragraph" w:customStyle="1" w:styleId="documentSECTIONCNTCsectionnotSECTIONALNK">
    <w:name w:val="document_SECTION_CNTC + section_not(.SECTION_ALNK)"/>
    <w:basedOn w:val="Normal"/>
    <w:pPr>
      <w:pBdr>
        <w:top w:val="single" w:sz="8" w:space="25" w:color="000000"/>
      </w:pBdr>
    </w:pPr>
  </w:style>
  <w:style w:type="paragraph" w:customStyle="1" w:styleId="SECTIONCNTCsectionnotalnkSectiontopborder">
    <w:name w:val="SECTION_CNTC + section_not(.alnkSection)_topborder"/>
    <w:basedOn w:val="Normal"/>
  </w:style>
  <w:style w:type="paragraph" w:customStyle="1" w:styleId="SECTIONCNTCsectionnotalnkSectiontoppadding">
    <w:name w:val="SECTION_CNTC + section_not(.alnkSection)_toppadding"/>
    <w:basedOn w:val="Normal"/>
    <w:pPr>
      <w:spacing w:line="500" w:lineRule="atLeast"/>
    </w:pPr>
  </w:style>
  <w:style w:type="paragraph" w:customStyle="1" w:styleId="documentright-boxfirstparagraph">
    <w:name w:val="document_right-box_firstparagraph"/>
    <w:basedOn w:val="Normal"/>
  </w:style>
  <w:style w:type="table" w:customStyle="1" w:styleId="documentparentContainer">
    <w:name w:val="document_parentContainer"/>
    <w:basedOn w:val="Tabelanormal"/>
    <w:tblPr/>
  </w:style>
  <w:style w:type="paragraph" w:customStyle="1" w:styleId="divdocumentlastcontainer">
    <w:name w:val="div_document_lastcontainer"/>
    <w:basedOn w:val="Normal"/>
    <w:pPr>
      <w:pBdr>
        <w:bottom w:val="none" w:sz="0" w:space="30" w:color="auto"/>
      </w:pBdr>
    </w:pPr>
  </w:style>
  <w:style w:type="paragraph" w:styleId="NormalWeb">
    <w:name w:val="Normal (Web)"/>
    <w:basedOn w:val="Normal"/>
    <w:uiPriority w:val="99"/>
    <w:semiHidden/>
    <w:unhideWhenUsed/>
    <w:rsid w:val="00AE5EF3"/>
  </w:style>
  <w:style w:type="paragraph" w:styleId="Cabealho">
    <w:name w:val="header"/>
    <w:basedOn w:val="Normal"/>
    <w:link w:val="CabealhoChar"/>
    <w:uiPriority w:val="99"/>
    <w:unhideWhenUsed/>
    <w:rsid w:val="00EB605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052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B605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0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110D7-26E3-4F73-A652-68B04D77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511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Ruth Brewster</vt:lpstr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Diego Pelaez Nunes</dc:creator>
  <cp:lastModifiedBy>Bruno Ferreira da Silva</cp:lastModifiedBy>
  <cp:revision>55</cp:revision>
  <cp:lastPrinted>2024-07-30T03:33:00Z</cp:lastPrinted>
  <dcterms:created xsi:type="dcterms:W3CDTF">2022-09-29T16:46:00Z</dcterms:created>
  <dcterms:modified xsi:type="dcterms:W3CDTF">2024-07-30T03:34:00Z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c30036ee-0841-48de-b902-ac38fb71df86</vt:lpwstr>
  </property>
  <property fmtid="{D5CDD505-2E9C-101B-9397-08002B2CF9AE}" pid="3" name="x1ye=0">
    <vt:lpwstr>4FAAAB+LCAAAAAAABAAUl8Vy5EAQBT9IBzEdxYwjvomZWV+/3ovD4ZgYd3dVvcokaIbFGB4TaBLHGZxBWEaECAqBWRKGaZZYyYelQIvfZ4LPBox6iMdn3aJufF89lOQTFcw8rDO5JPKB8L46Io+TrI6IGcxoKHihm9ofG/77Jd4HMqyzlUtByH7NofcQB/eRrV6z/xKGf/q7Kb/nlbx2t/dwRfCUq1BorSJiITGjjvAPp91RK9Wh12MmaTpIdAk</vt:lpwstr>
  </property>
  <property fmtid="{D5CDD505-2E9C-101B-9397-08002B2CF9AE}" pid="4" name="x1ye=1">
    <vt:lpwstr>jAs8yekIYy2hi5KKqBaI5HS8aLNBeMmnDB+PTrfGKP1eesnBD65ONrsmXpWUifi8RSQbMrD8cjubqJ05lEy+gOVhjUrrUnR8h2jDDLw4aTHekUYFojdu4zOXg6JTklgGI4azzHkMXiOvJEU3XM5ObBog4Aq5MjnBQnDnKJ0d5Q/ATiLmNNpMD8D7SI120fDsW1j6PVdBK4u8s8Srs8e+nweBoDSQytVqRP0NvzjEJ4CFMckHMMLa0+4wBi9KH7/</vt:lpwstr>
  </property>
  <property fmtid="{D5CDD505-2E9C-101B-9397-08002B2CF9AE}" pid="5" name="x1ye=10">
    <vt:lpwstr>GuyFdBMZd46KQXH8MuZuyYIJf3W/z2JB9cRPITcImzeF5JzKN4lp18aP5p1Y03FKDiN03s/aeLxdciQVTPW9MjC7TPYoi/5NDFD6U2UYhOGcZd4JIazcjisB3IUvkU+nx2CidcsgiUsJAZDP6KmCGLdzSIsv6jq7VdCXvmEUYicbekCyHXO+a4HsmVJY7P/sYv4W9SX6VauY5SirSGmnIwlb9Kn25DLP52LAj+xNAT/B+vSkBtjJ/nb5W+BTOHs</vt:lpwstr>
  </property>
  <property fmtid="{D5CDD505-2E9C-101B-9397-08002B2CF9AE}" pid="6" name="x1ye=11">
    <vt:lpwstr>4RGIKm1FzOVpOdhHEmYpzBdAnMaDvZVvXsubNTFtaPQl11ptsqZdzkElCqpPP6WJojQkkyL8X95JGd8HKlwUVCMgDbgN6uh/EcRX50OVa4aDGc9YQkHzIsA9/7UGubegykQAzQAgKBLp4Z7a7N2pvdHt/uysKLqxHC/OH9h7jglbFynnAI/suL1je7wJyjeVHOoUt4eDdW3RN/u1N97YfYGbSlvwd3bt3sNOwhnpZizRjxhgy7mb0uWlRwF40GP</vt:lpwstr>
  </property>
  <property fmtid="{D5CDD505-2E9C-101B-9397-08002B2CF9AE}" pid="7" name="x1ye=12">
    <vt:lpwstr>VmOZvwxiikfj3JToevKFlBSAIZFdS9I5XkqtVOmy5CkijnK6zNmCqxF2E0tOYOEqI2ppBYtqIUW8lHhMHcvpdyLESEJB4mM4dbj3k1tK8Z8L8f7uCCAwYDfcAoGFL3TcUGD2U34JLk39Rrql+7c6XnCSXmiULmds/Ogvi5y3awd4/sjWeVIKL7Kdj1hF0Apg2BLudeR52HXTci8hK8b8ycshtflevioyzhVTR0nPwAi45xHDlYNpM4qECcxI2JA</vt:lpwstr>
  </property>
  <property fmtid="{D5CDD505-2E9C-101B-9397-08002B2CF9AE}" pid="8" name="x1ye=13">
    <vt:lpwstr>/CWHW15+GhN7RAJhPBIqs0y2cUKFVMD3ZHInEFb3gMgkZc3D/0OSJ0sgA5fAGeY3Qhylxv9ZzwVi9jx1HyIaLlXYxyQ72c7rvjdopNRtw3QsdUQtaBHFgH1lHbHoSNY4GQRquoFYMDQwScep6dBqjUIQ5Z3kJZvJMvlBnsFy7MI58iL9XWRA6gG1+Z0qCVoxeJ/3A09CC5M/USd+NnYQeQDLaHgA5n9ZUzXXjiFBBC2BOFLhbyHQwlNdhXZtoCa</vt:lpwstr>
  </property>
  <property fmtid="{D5CDD505-2E9C-101B-9397-08002B2CF9AE}" pid="9" name="x1ye=14">
    <vt:lpwstr>nZIsoy83os85zsgLq+sgqLbSa2a9zWJDk2TuV7C8xXa/lt3KrVSptSsJ00SWFhKxvsbpha7toKVWin0J7xiM1ZOqOI6Xh/pjG0kMwHMO2nAmGOxZ3V87Pfd7JiXows9MgRaPYH+5G4vhH3teGPj3SYakkpIIypTA2X79AbUTimzG7caEmG9bGUqa8+RJ7Too8N+w0lWv1ZSHGdWmYecF4w6FEGXWRKtfr9IkE5trxyZwHRZHVvqcKPRsw7ZlAav</vt:lpwstr>
  </property>
  <property fmtid="{D5CDD505-2E9C-101B-9397-08002B2CF9AE}" pid="10" name="x1ye=15">
    <vt:lpwstr>On6fY2r0Q/CABbVsVqFvqQkcJMOCpgHi3/bav9jSVXdqb8APCeToGzlr2VbyFgt5nzEpPXtMe6lvwDIvdpOwFKn/wxxHDKw+u2zBCZYXKzg44/fSqKVt+3IflcrGr6szwNtZcAE9/5usuKUa8G/U1ehP/yfgzj5O99UZgJbNp9nYyOFzLr+nRPR+ojfIrfY7lmi95ZshTkuw0+sahNWR2OcIR0p4qSeumm9Bf0Wli96xPlfT/8CxEZHFypi5tg5</vt:lpwstr>
  </property>
  <property fmtid="{D5CDD505-2E9C-101B-9397-08002B2CF9AE}" pid="11" name="x1ye=16">
    <vt:lpwstr>CvjxnkCBfv+53IYbRSoRHwZvxKK4f+L8HgnrHW9aBTvaAzWm7GDDgb0xx/Hb3kXjz1pML40YOqjBTy8RPbQOoTbYiVeZHl7xm/pW5wUiJxfQbi83IOZkJ3Q099+WvhZN7KCuGXr0QDmBdUZxJYfhDiYyBac/m74+IM5jhBCbZ5tMaoEVhbYj74/Ns5FyQ0bZl96v8gKCmcYcaa1UJnn6ygzZO3npN8p2+sF+4wUC1bAvOZqtPss7NhPcGbhdrxH</vt:lpwstr>
  </property>
  <property fmtid="{D5CDD505-2E9C-101B-9397-08002B2CF9AE}" pid="12" name="x1ye=17">
    <vt:lpwstr>CXMqekvnd9DL2ocjgy4vqIWMpEKkwXGHHeYLB2V8MFCWOUmYeD+NDX+dnKST4R06SgXY9xcRwVanlj9c8ggi3EwcTSSMCiQYu14F5T1qNVfrZzOtt6YXWk3jk9R4DvbwsCEzusKMlBB1Ip/H7MDnkQF6h6+q4SNwWYzM7/fSu1eqhtmkkZHeiYnJTFtfxi5v7qEK2gKytnTHFMGe4WsIb8HMJWbChD6/+q+sm6TBD/RImo7uGoS4YCXKjJzx1ci</vt:lpwstr>
  </property>
  <property fmtid="{D5CDD505-2E9C-101B-9397-08002B2CF9AE}" pid="13" name="x1ye=18">
    <vt:lpwstr>T1GVln6aB+FHdZABW18bDEOtwtiw1y7MaPdzoYDgxU0yf90l/CtVqtPjreu7myJmVQcKMPdQ0j0jGr2/K+QJyKynVu7bMXHg6hgDL5du/qeS1m6PSSKSoQmfgde5twZEusgmWv0TMMpFY8y9okBEGwAqzybKNVDMsUDUBTUg6AmqKeJyqSoC/DWxZ5bX/TIJAoLwtHvxoLKpO63UDgkPAf+5uXfO5DLQc34vn/E5TBU5bEMVn+TIsAt5JkCuW0g</vt:lpwstr>
  </property>
  <property fmtid="{D5CDD505-2E9C-101B-9397-08002B2CF9AE}" pid="14" name="x1ye=19">
    <vt:lpwstr>kZvjR3v/kzUq2p9hhY8YZ+xmHHYiMQ3tt5gCstroWrQ7EaWO5MsAuoWrCxm16ZGXbF+p0cr/U67jqevI9B68PzAeWYROaCiw166gP7GYS0/XiIomR851NZEV1n5hYBUOeW2QCKfO9A0qwea+Pd7v7i8qXGt3riDQa5Sl5Uu3ciH9xRuuIKR51eeZXh2ZbYgdIpZiNjt8OUnyA22MV+0cYLyvSj5S+sKmUb2N4ZSgfY3FUxLY79WNTQxWwK3YFrR</vt:lpwstr>
  </property>
  <property fmtid="{D5CDD505-2E9C-101B-9397-08002B2CF9AE}" pid="15" name="x1ye=2">
    <vt:lpwstr>BKYAIJEYJbkNPulMnse4d3p6BNxcyiAWc2uzjzbop78JnqwPiwJ6DSoGM8EBcWv8Vx1MOKzJHC08WIdqOigVCx6TQclOhPJtCkkWmpVGXGG5nfjX+1Q5S2F13oAo+W55IGeSu5vpBVpJz3homNo/px5bzATD8y4NGxpfFxfc+gwzqTfS9XKWHU+Kz3r3OwIN8K9mwyaz6NgvtMwr0CB0HL5YtNMpkeAsTk1wx5e9Snw6Lhkc2emxnX3B2D8Nu5/</vt:lpwstr>
  </property>
  <property fmtid="{D5CDD505-2E9C-101B-9397-08002B2CF9AE}" pid="16" name="x1ye=20">
    <vt:lpwstr>gT2Fm5HJGrOBhiInNUFR1B3yVh55sRjU/aHoB+tj7TKPKp1o5L/kr+KL/pWTwHiTd1wbpHE2cDu3fvXBaYcVfvW11VmSyxGsMwQj/P2lWMLgo/9WK4c81h3Zbtv9OTih5Ps3WybbB534jdWkql3xzq4C+7IC3hdu0/Pmx9C5sOnMKXsG0JfwUuOvbwymA0UjNwXdmw0Ux+HrTz9lmqvzFXn7Pnl5Ae/Fe4+NcHX3tDQ72eclsa5s4ZwCIB1Ncaq</vt:lpwstr>
  </property>
  <property fmtid="{D5CDD505-2E9C-101B-9397-08002B2CF9AE}" pid="17" name="x1ye=21">
    <vt:lpwstr>FqM5O5glMt1Px8A2NJOoQyEbMY0qFywm4370xNTDM9pLi1PbH4A5MAgGre1HXYpr/oF5HvJRWhl3DLblfq6Z5XLeW+tpfSJzbPkC5pQjKbPNqXW7Q47xNnX43Pk688RTMiu18+lYzghI1MiWNy1vVNtYPFDmkxCJApv1EaALMtt3tv44BGvv0bv1UWIe8fmeE42wEJ75DuC5tAWJ474v9s08O9WHROQbIR57P03PlDFTDGcbEX0bT3SWh6RIbCz</vt:lpwstr>
  </property>
  <property fmtid="{D5CDD505-2E9C-101B-9397-08002B2CF9AE}" pid="18" name="x1ye=22">
    <vt:lpwstr>kkR4pxHlOblswonX0GHgYHyZqQgZW6+jm1n+CCogEAZB6WQh9FyMQsGpMCfqxhpfyg2RAfhgR3LveV9iegbCnwi3HoFOgKixorH4NHVLE9FU5/SijZf6qG0eHCHckIOmKJgsxYYHUpZOEjTW/xdvQfbKC96BFx0vNkqHLX5vtZ9npfk3MmCmVs+NyliWLIjHCqeZssdcxEDaWwN9vP3+bY1illwe+X6uUR/ADzOgCMzlytymwZ/zutzvOubTOIh</vt:lpwstr>
  </property>
  <property fmtid="{D5CDD505-2E9C-101B-9397-08002B2CF9AE}" pid="19" name="x1ye=23">
    <vt:lpwstr>iCezyLPbye66m9k4x1boGc/Kg5Y2+PgPyv7eQGDJTz++45dKBI9HOKxbCjCX+xlnMiLzuYwhepjqBKgCYN+Bw1I2JF0R1Yrs8YdsHOIAxQAB47kqRCtkuQF+BsYM+ukdvnreg8h5pcrfqECCRmRj3euSW3SzH7xO2By42qD1fDXm8gyUfQwKHMaGbI82PAfCbfs0Ne/1o6wr+r3JZQkW3KQn3KN+0J03o6SEwpTea0+fKP84ThAY/kTXOLv9gsO</vt:lpwstr>
  </property>
  <property fmtid="{D5CDD505-2E9C-101B-9397-08002B2CF9AE}" pid="20" name="x1ye=24">
    <vt:lpwstr>TyvgQksNCuM1bCt69yaewY2WnrHzfM+51sE/DL5hDhatAv5Rivm1Wb9aoWM4vZBXQW/9XGT6rO4EibddXmnMMo0rmSoeyrMS9y8tiKqrVZ2sw32wWgR1SmlFgj+CgSL7/a0wRQw0Je5GMlT4XREfwM37BT4bHO1aAaNlYriDNEZKeat2SPFuFnY2iYJfhWWRDR3+X6D/SR48ZUejaXgU0RNG1vcZyViLj5jG2HimILvLseZcN0qtdOUbnsxSUAq</vt:lpwstr>
  </property>
  <property fmtid="{D5CDD505-2E9C-101B-9397-08002B2CF9AE}" pid="21" name="x1ye=25">
    <vt:lpwstr>IH7JTBFeuPv2JUPZvj4uDmUT6nplW3qjS66Ig2jnHxGfm7iZ/Aq9BcJedmIqlzP3TFsKPZKJdwIaD506QRS/nx6X55muKJYqxS7k+H3HunbZ/gq9qX2Pt+OCQssBcqvUH1PLf8CJ/A7IldXd+aP/tDw/R+iXUE4hs5F+c1H/p0LIWqrnHL2woLHbtV1whFoasP+TECyu9uuoFyrhfk2AdnBSrucB67qFD+xHuIyHd7/ivJwEKFmRh2oIbuG/2j5</vt:lpwstr>
  </property>
  <property fmtid="{D5CDD505-2E9C-101B-9397-08002B2CF9AE}" pid="22" name="x1ye=26">
    <vt:lpwstr>ZJUIvDx9PwnE1pmt6Bce9WTMV0ubZJs+3WH8Y7XgpH/YdFvzJMHOfTMBnYsCtmrgEnhWlAMOxmfvF+5zvK6zgOytVXlOyscDap8k+9PJ3u079Z6iz3bxZ08r4g7f68U8LBYGeaPxcjpGEUs1dhG2FZz0cdbyeNfgTETJW39t8NtXLwePHavDUCNxFg66w3c/LhD/Evg46M/XVYskg1pBRBqQT6HrRbVwFFfg0GAEU+Shukr5N88COCOu1NwmQQo</vt:lpwstr>
  </property>
  <property fmtid="{D5CDD505-2E9C-101B-9397-08002B2CF9AE}" pid="23" name="x1ye=27">
    <vt:lpwstr>jx5cI7mRfwdH/oHRgFWaqouFmzw5Mn1NU3Q/oWQwcXnPXfFvSwKK5ygpwgLY16/4CCvqsXXA9z9fKv3VKvjZylAQM2NBF3c2OhJ7ge+1a+fqYRfK/7W1D/3zXH+pwJU0v613vvR3OG90Ku62enMkNFL1dNBUJQtXZU+0C8mNh/3rq78fNRR++BkE7eRH9AJLwy5eM7j6g+UlCy80INmeTdnAAQJi1UAcyaN7dsQ2fMmXrI9/HWj9TH0pcEpvx9H</vt:lpwstr>
  </property>
  <property fmtid="{D5CDD505-2E9C-101B-9397-08002B2CF9AE}" pid="24" name="x1ye=28">
    <vt:lpwstr>kOBiNBwi/R0TKxr14/7eIwj4lP4NT3RwPMC5ISQOFDufH0yd1ex4xmqfahvIlOKWoVUSTHKtf2efswzRS4ftMKayCbCrX7ICegMkGdvxOh/fbvKPCL1N7BzHtP5QSUZL0j8V30zTtf+D9rvaNZPfameQnOm2nXWbkX2jLQbTboOvmuPu65ehRSJzIkKwnjH3GhXaRp3PSSf5gwy9udzRotd9ro0WvpckfMAqmiawmr6/cZNSZlWudvpslBJnDTK</vt:lpwstr>
  </property>
  <property fmtid="{D5CDD505-2E9C-101B-9397-08002B2CF9AE}" pid="25" name="x1ye=29">
    <vt:lpwstr>NKFQiWlk8XqCvma7EqZ1M7sO6YP4b9RIDnEmRjbl3fuQEeiLHzCtct3G5d2ocXYx5jspe4Z5M+HlaZVn4t1f/NObPrPMcQGvC0camLR6336JG5MLlSAXGZyHU7RtxNRwR3lfFXNVw5rKY4cH48EE2aUMvKaJgNaI9Bxt+z2cnus3QO8y01qPUdyMWPseutMG3zFCktYUhcwJnbkUb/NzMLjLSINuVMdBlRtXHyF1/vqk8Lcr8q9vXCKC/ks/nlJ</vt:lpwstr>
  </property>
  <property fmtid="{D5CDD505-2E9C-101B-9397-08002B2CF9AE}" pid="26" name="x1ye=3">
    <vt:lpwstr>RUMBHgttmZpGusuQ14T4FffeiWZ18NfqtRh8m6Da0elydXv8rcMkQkRSGjDzAxHYwfPBfKra+SJa66U+NiT0LDXeRqvBAi4JdN0jrDzueRn3tjofSNF3/YgoG3NDbR0/3SUwcGzwirvQuxsGJDAEQkxMZkhZGMbKD4UMUTHYGt6xjZjXBG2yb00mgJFR9+oFr0Z03jgVfyLN7BhX+uTUp0fGYVPvCeZOmSM7EdLJU+GgZ+8MM5Ff5FLWcJ586KO</vt:lpwstr>
  </property>
  <property fmtid="{D5CDD505-2E9C-101B-9397-08002B2CF9AE}" pid="27" name="x1ye=30">
    <vt:lpwstr>ENs8EmpbLtfNJLF0ImBYhJXg8Xc9Ti9I1ivL8aGgSqDhdAZf9de6oZK/xO/oE7wiWTI1To21uzSSwIlkb2pU7/VO4wHeghy/Klf1dS2Mk9hZ0OhFkRY2Gau0Z9EJN4OgxKsQM3lHFkJlpsOZsf9mumkoupCLuJKkjzIi28tzx10rwLijGm56EwFXvliKHY0AKHsY2WNPmjsX/lnxKDVVTmp0xB5n0D0OWEjzD2uR+eCLpKa3a+i4uqn7ZrJgV/y</vt:lpwstr>
  </property>
  <property fmtid="{D5CDD505-2E9C-101B-9397-08002B2CF9AE}" pid="28" name="x1ye=31">
    <vt:lpwstr>fCMRmuVRR6KQJW4xY+AdYEOphi/qnhivxoB4xIj5IJA7ruCZtz/QQbq3xpfDtiB2cdiEw9R675voNsjil2D/PkzcsW5XmBdHuXlJ4U0hSDVk0PqB6ofPIPngMEPV4ozlsEjC5YXzo13klMYpjDBflJntLBjNVo1xvnDSmnb314W3LJr7nbQ8wXWAAogpHBBQyrST3BrPJoygodQZfZcUbZ10P74MPD5WOX3HAGOSfCH/O1TJKximP0L8vcN/vaP</vt:lpwstr>
  </property>
  <property fmtid="{D5CDD505-2E9C-101B-9397-08002B2CF9AE}" pid="29" name="x1ye=32">
    <vt:lpwstr>NewORH+fy459GoBk9z5MwMDdH8ab23XX3S/53RdrcHLy6yF74QnzLoWDvSLWBwaLxYNibfm70Ynj6Rs/8sIhkKDtiJlPNCe8pTFvpnS1pumnjhyMhdY/LDZ26LlCKCkO9xU81m8UDPuMupmFQWJdPfzMoMbPzU5dWbwYIs7d/gDZbN6upQ3GTWX51ArDYlg2KHUP9/eXwm1xHbT5YhpfjwPAHcQxBzjS3RV2pYq+EvBubWfQX2BVwxxeF9ueDZY</vt:lpwstr>
  </property>
  <property fmtid="{D5CDD505-2E9C-101B-9397-08002B2CF9AE}" pid="30" name="x1ye=33">
    <vt:lpwstr>aYgXB7NOl+vNl8yHgowyQIMjKj5MGnZosoUtE/1yCFBat5wZVdBJkfqTfTwc0cv8s/mB/L9GiaeNujLVf73Zh7EGnITueOiUkP0hNP2b1UI5+6dPWMaAH7dtKwJ4S9dTr7Kk3kp9QG3qgiw02sx1+Fb5du3qXlytNHZGjD7V7/qJCnUzEFs24mZExU6o00bbTUcaW+v114LcYeFnf1+mQ2rDr1VSdbatDZyE1vPzdw9/0o9+RwyAYnj47jy4NGn</vt:lpwstr>
  </property>
  <property fmtid="{D5CDD505-2E9C-101B-9397-08002B2CF9AE}" pid="31" name="x1ye=34">
    <vt:lpwstr>1ilMxJwAMEIm7NHjkVEaFn+ORGBxHLtH6tozaVHOhSWrwpx9OPA7VOQgIazILenC+zMbDe/QIEx4nfnohHum2tRxIRw0+spFmwWwFimTJisMlAS3i/jvGOygAl9ZzICNaKFRVaS1CXNmwRy4nn7JuGK9WIopUVYEEgFtTd/mWyL91/qMgp388nC5ciSyHpj5Zsbjdyob88w6j7iihCGKG+pII3y3RuYRd6Q4yQcUJLTbUAGUnY+b0FCvx1vo8jT</vt:lpwstr>
  </property>
  <property fmtid="{D5CDD505-2E9C-101B-9397-08002B2CF9AE}" pid="32" name="x1ye=35">
    <vt:lpwstr>AMpB7Govi0JldkiP7F9HfHO+W2tpHWjFoMbK4LwmoVPoL75poWSmpW0J46dDyjzU4GoLirslM3C8W5dwAAspfuyx1H9A1z6ESbb6nr72fytvY6SmMIqQ4UXzv9wSyJPJSco6CqM4uxrm7iqpk7wBj7xDIGAFcI7Jvw7/YHCA9CW4efZcKaVBvi7vQOpnKc9Ek9SfibmOuCc3VvambD4weXhlpDZ6gIsvcjqLknU6G7UJxzbO8q9qXAFZmL2IYEP</vt:lpwstr>
  </property>
  <property fmtid="{D5CDD505-2E9C-101B-9397-08002B2CF9AE}" pid="33" name="x1ye=36">
    <vt:lpwstr>UX2CYOEBWgH6VJZxmr9YKUxO+DUIt7qTPZXFR1PEEptUa/6+cRzIUb6+NnWDIh9j2dOczo8RvKcLSasx/xtE5VBnCLojYic+pDtTD3L4IJ7/eK1jVfkOndmBdkJicar/aAxfNfH5pWHFaEkmIrANy8uv5VvJPXrwtyhlqEfULuvis3Jkb8kEjMZzTSo6yPAyH9Z5p9TjqWieYw/JjxZsVMf6doDsQgB+d4ua/tWABbGnSlkqdnS1zUJH2lkbSMR</vt:lpwstr>
  </property>
  <property fmtid="{D5CDD505-2E9C-101B-9397-08002B2CF9AE}" pid="34" name="x1ye=37">
    <vt:lpwstr>nqZslLUKVSCB6cA+hfyoOJ7z0l99PSegNdB+msNFLOLChJhepdsb5CB0qJ+b7E/wJLiHVevFZ52gMjIAlrzShe/bSJjb2pZwE7JD/ceFsp0UOXhk945Oo1/MLzskmkws6qxw/X+qjaQOt4LbKYOS+oYLJaub0uIW9TvRYmT16XfIu1RdUXa+hc4NcUrbc+1SOR/mfQdw/XV81NaQO8d1/qQYtIXE+T7+qQFL3rRvb+YDk+oBbSSvhBxi95xSdSk</vt:lpwstr>
  </property>
  <property fmtid="{D5CDD505-2E9C-101B-9397-08002B2CF9AE}" pid="35" name="x1ye=38">
    <vt:lpwstr>WEV27Wksaf6OWyk4Wk7M6Hf6ixNKifpkHI2ijphqBvdhbU+dH4Z9mX3zfNCC/u/qnUny7Yr4agOeITocnLRy+JL4jRflPIAhm4YZ5NfVPP7IJwuoaOezj089y1ZLJXMnne3T0LhikYqugxlrspgO5TNDsChjjR77sOMtJAboxYCEFWTfh3oQ/IpCLthFqyDtjV0Lh+S56igJGQiPX8dr8CSJKG3/BnUHioSnPGeMYbXXCIQ+dygC2RnQmEe7pHV</vt:lpwstr>
  </property>
  <property fmtid="{D5CDD505-2E9C-101B-9397-08002B2CF9AE}" pid="36" name="x1ye=39">
    <vt:lpwstr>BKrSu9NT4SOo7zZVJAtD9G7tJxp3+uXr6qNmJjxJ4ZbT0PTYx20uyF1hTfn8UXC5DEVaD7YaMzszghtPFpLORV5/FlCCVlGLXOnAaIFlfrGAP3mKC4yViq/xz/+5FbkPSh2/xoIEs9Mi2JKOgpUPiz5rUJ7R7+lT0c1F6HEpPF6ATAsEc92Cw8Wj4I9OwqJoE+cvRcpLtVIVh9hrUQ84yjLXPfIkTEDNa0aLRDk7+OWh67gwWJEx/nG8v2wXM4x</vt:lpwstr>
  </property>
  <property fmtid="{D5CDD505-2E9C-101B-9397-08002B2CF9AE}" pid="37" name="x1ye=4">
    <vt:lpwstr>RuzSXoMlKRZ5p3FBToRlRnMt2wTqd8LdfgeHFFnyyuG7XvvfYeYUeydbUgJWO8KY2cgaRLlGIMEcprMR9pSIy/K877h/l4HEg8H9cfCWNk09djI+ie7eJO8/6kG4F05l8mNuiZJZNeWFZUBDNtzNt8TotZMx13j2/ia0W/R7KzZSt7qR38LZqz5qVfoLooQsjvGqvCnrgXgNmToP6ICrwd/eeW0WOifbfwlz5x6//txiEsdAPwL+jMNWA+DLOUZ</vt:lpwstr>
  </property>
  <property fmtid="{D5CDD505-2E9C-101B-9397-08002B2CF9AE}" pid="38" name="x1ye=40">
    <vt:lpwstr>kd8qr4/zZXVjaPz0Tg5FipRfu8mZvknMgoc6JGTUB74zR8g2Y0Tf7j3jfkCyWCWGnlDwV6XOoENkwjvVEbbZnuHCCO88fBVbJKlVGsA9CRYIp4q5bL5OL8Sjbg//NB2pqVCv6G4TxubmbSUiLbLjFyLrCtyh5djskptF4SxqvfdN+SBd3rjUNmf+RTPmL6WupnSC8la0y986kFhawTRe3OZvxAhBRYnZi0XkyC9BKNxkN34bjIb4mhKSAIDzBhq</vt:lpwstr>
  </property>
  <property fmtid="{D5CDD505-2E9C-101B-9397-08002B2CF9AE}" pid="39" name="x1ye=41">
    <vt:lpwstr>/s7udJzpzMbqHYHntdZxQCmiq64e9b3HGQ2/NEubtv/ObTiH6tG7H+/4u/gJAjfo4YT+RmAs6dLSXexgcEPZO6brGHjU6t4SHVvW+fW6MhWnq3vQjO3vYBZ5RrDf3/r31B8NRbHVL4hSsVwoRYRN+sJKpoQ24bLUy19l46nHOM7BFD1AghTJJ+vzaj/9B3uZ+jZtWTkLkQHycI6weO83JlSZJnmlBg7OjOGkTAl4eOtoIJUF7NETrH/ExxHpNel</vt:lpwstr>
  </property>
  <property fmtid="{D5CDD505-2E9C-101B-9397-08002B2CF9AE}" pid="40" name="x1ye=42">
    <vt:lpwstr>Kuyo6y6qlm1go22lrlcfHwvmql3FqkrxS7A7Eg+K8Vu8+3+W3ZkmsG1vDP0ZUz0qVZO/M/f/1lwf0u1gpfXBs3oRT8bkVZdF7CWVHWbZjNRU+FDoyVtkQDSElZgwb+Nvg70t8f/jdKFd9YcjxJDMomhzt1+5UaeYnH288EJmv5bsQK96ro8YsjmpHPLPt27rM9fa59q+cdC+ql/M1vABoMh5xUeM2Y6+8ZEHyG/Cvt9ovuUoYo3uDIOx7GfWGIz</vt:lpwstr>
  </property>
  <property fmtid="{D5CDD505-2E9C-101B-9397-08002B2CF9AE}" pid="41" name="x1ye=43">
    <vt:lpwstr>WJ5NEHZsfFkjphwt02hZT642IrDUF6qQa0q8pOaO/w92oaG5A6y/9Lr68ZzeeKiCb8RmaOQb+6EulEmrkpE1MG9mJPvx98mCRi8Z9gcx373FpYHzNn3QQDI67ym6jI8a6HoJ7i7I/TX5PwK9veJzFmguIowJD/z9Jfb8y8Wgv6tFbTk/1ZX6vWZCV4GcKk9CMNAipgHRRsj1KWB6i5/vWdIf36y8WHQgV/reQX4GFuNJqQslAG18+hKJ/v4p8Gk</vt:lpwstr>
  </property>
  <property fmtid="{D5CDD505-2E9C-101B-9397-08002B2CF9AE}" pid="42" name="x1ye=44">
    <vt:lpwstr>pq6Grdkzm/VK86fja+LZWZ1MhhxQiZd7O/QeXxcvv9wyc1CQKkk4cECTnXKXQ78/Fq87CU100J3H7uLA4TRvQq2QIPOP7nPGlbA1M889QH0opeIUw20XnNPvRLKil4X23jTkIBzPc6CVvJHy01ZoJVb68pO/fqubO/LY1P122koP5XbzP060ZHIibqHQ5Lj8G0XDTAYj1xdce+yGLzrk1+xmR02T1K8g2lMbVpQc98hnvRLkL/gxztwsFGEKfCo</vt:lpwstr>
  </property>
  <property fmtid="{D5CDD505-2E9C-101B-9397-08002B2CF9AE}" pid="43" name="x1ye=45">
    <vt:lpwstr>4iZJkPFfHERHcS5U4sEGtXL/NNODDmmRtuWw4OetfW4TOMwOU+gh8QkOGaPo8vIgOVHZn4gGlCv3YqdlYOJDOfa2rYX6RY+IJAcm1qCJxrLEmp2+pic0GgqaSSHVDYmfTDEDcP7y6w/fS45cqONxQuWk31o+DPhXyVoF0bn99LEGy0tuqXfOr/C1B8GI9PphD6BfKwX238L+enqpNkXrPlEmdOpAlkcp10+yjGB2hiYrTcPCJEl26X1oTISla6C</vt:lpwstr>
  </property>
  <property fmtid="{D5CDD505-2E9C-101B-9397-08002B2CF9AE}" pid="44" name="x1ye=46">
    <vt:lpwstr>YYSn5/XwumRHtNWG1a/jp5wVrB+Ea4RkwM+rzbUiF4VKAen/oikd/8qZT0AeEW8Iu2CNEZ6zQpzQ78UfQaJuNxALW+OARYH7X2y9py6CyFHnUc5joK09+QHD13C2WQT5WnywoVuv1GXWs6HS8MMzAeR4ukViQFD0BLYpbeLLE5hOIEnibzFNXy9btYkRW19rSg31JMiXsRg0zQYZTky+jPeZc9s8NQk5jqQSDnb1DL6lYhI/Qt23323IgsW2GLh</vt:lpwstr>
  </property>
  <property fmtid="{D5CDD505-2E9C-101B-9397-08002B2CF9AE}" pid="45" name="x1ye=47">
    <vt:lpwstr>Eeohb2r7jUfmwHfy6KQaGOHT7T2+WyESAWDsbe8058qrEEGk+4YyF0j4nt7Z+Cig49fzZROxZOFbOZho1Q2qPiW05Ih2x014W/58Y9rbeahKF6U9iNM0L93FV8LjT6r7vcYMuCkPe/CQTuSzngjzJedAGMG4JOJfdrEzE+TeSMKDH0b85LzLQZrZCVmfPSF7dWuctIBKdc/vGuIuSqB9ArlOksCTAG6t08NgOegxe0Ivc6g6BQjK4d4lGQVOwYJ</vt:lpwstr>
  </property>
  <property fmtid="{D5CDD505-2E9C-101B-9397-08002B2CF9AE}" pid="46" name="x1ye=48">
    <vt:lpwstr>6ngyp1i7v+7IfNzA4MKa5xAwf2iBzS/C/5Ed8veLLLWVHfsTAO37VSPb6OVDhfXhRSPTsbax6pFphah/rABbC7Bs6u9v+hK4lcmoaEnFlO+/Ll/dYJRxmROSzeAmGlz9a++f26M2hxACjSOakQTSSpJn0todQ6XU2erqX8/+9LRHbTD9mkAWga6atD+DflLX3uDOpNdEie45VA0MEHKR+9Nw6ielG197sE9e6nmBgLRMvgZAWxIZ0A8m2jAnpaE</vt:lpwstr>
  </property>
  <property fmtid="{D5CDD505-2E9C-101B-9397-08002B2CF9AE}" pid="47" name="x1ye=49">
    <vt:lpwstr>FrQSNUetQ/iZHtV+mzNQGqHuFrNKix97ETgKAoZG9xht0Zr8iz4dehE8ZMB/Q1ETxpa/Hs4Um99+GVFbH1um6vWhUuP8W1EH2bZ/jYGc6C+Yh9SSamXXgKivE3aljP98F9KMuiRY3PSB+Nuk0NbM37UWqgILGmBa+U62gzrS6hcmdOo72ktnIhX3ayU+gI4rEMFBE3U9yKTgcW6U+rqpcQGfUGnVKXNANY2EEuwiDBRlGVB4M5MxDQVPmR1D3lx</vt:lpwstr>
  </property>
  <property fmtid="{D5CDD505-2E9C-101B-9397-08002B2CF9AE}" pid="48" name="x1ye=5">
    <vt:lpwstr>UGJUfeusZW96v2FqQ426jLhBetUz252o+HhSgcHndXbRVonNHKKbjyhUO7tuKFcK9LXvAVYPelTUhGfeM5yF5/qPc5PoKQnMR8DZSMQRfwoCctJCggR8tIBSy21oLYeVH+3FCoU2LQIhpmkk7liMNIhr8MXbiWnaFF6vlx8DhMjpv2UQOnPME6JIMynjyPbq8IsOTGxys7O+PDK635nUtjwrMUOEjjk/HWD3WveQvxKvEZ3gVYSrxpzhk8IW3RT</vt:lpwstr>
  </property>
  <property fmtid="{D5CDD505-2E9C-101B-9397-08002B2CF9AE}" pid="49" name="x1ye=50">
    <vt:lpwstr>cnHRplyylQjYfPHmQPi9p6Ue8hwBXAfy+1lzdAFmT3fxd1DMW9ItzaA3iWt9UXn41C148L6cncMhJI1hZcxXitf9WhtT32O0apExv7mLLl0sRGrkG4H+bkT4QdK7uKuPGy9plwjT8MYI9OcFMnTvvCsSnZNlyFdPWfd0iOabRNw5Ir4gfUzB7S75dcVfVaTSMfp45eEomscCV8OKvsnQdYOgrhB8q89817f1CiBrmvwDXSwkMAtYJwSY0ecTF/e</vt:lpwstr>
  </property>
  <property fmtid="{D5CDD505-2E9C-101B-9397-08002B2CF9AE}" pid="50" name="x1ye=51">
    <vt:lpwstr>wolT64raeBuHWhhJkfGN+dJFzMuK4C2+TI0uDRH/rhgR5fA95jP4DzLiChh2y1kMeOH3Xywu5q0DOsRJfeCDOhLI/X22D7r7zErp3ylZIcf83HbSy2UuaxAXll4gGq9x9z0NyaUNttITGR2Z1lTwA6DlPU6vU6T1OFPMAnEFvvrtMMRaSE1eBYGeSN58df50mBrefCi8KxLgRoSCHZ/uxpngfZRpNFwjOp0FVzDfZHo/Yf2XGbPI4+5+tT0mcOQ</vt:lpwstr>
  </property>
  <property fmtid="{D5CDD505-2E9C-101B-9397-08002B2CF9AE}" pid="51" name="x1ye=52">
    <vt:lpwstr>do74qmv+/Gww4Gwl34kM1L927m8ox/Kx2L/h/D3qm8Ow8HsFYk3ZGhuJu7T3iKpTBvpTuLs/hLRFQJTOXfEtJ11vy971pdi89NpJcw3PTUjAi1J5XDGY0TP/K1zEF48YledcN4SFs7DDXHWTLBSK24Mq2eeBBsBg9mTO1zaSa025FtAotEqoDRlwzr7UlKOYcfVlQU2qVq/C+rHjVBOd90t3D8d++vYV53C3gH9sneuYDXAr8xfqaGyab88lma7</vt:lpwstr>
  </property>
  <property fmtid="{D5CDD505-2E9C-101B-9397-08002B2CF9AE}" pid="52" name="x1ye=53">
    <vt:lpwstr>VA7ygkg3oQ5KYp4eL30h19ktdBHdKNm4ap9hkUBCeCtbQf0JS2Y+lG9YWYUO7EALfYpuUCqDyMHIOB7AWMCCa5HImyg7PEBwOIJKoeGFoig2jGJ+kppijswkUNMGof1JvI4GPy1kGCVAEOdfCH+yr+DhJn9hfYXG6d3c6xVyX1/rvEtdvKP4sOYpLaPOhoXPw4X125icz1mIrTaG2kyejGytxrgKhfVfUWfQmS9SVBmexz0+c7eKHlnER0n6b73</vt:lpwstr>
  </property>
  <property fmtid="{D5CDD505-2E9C-101B-9397-08002B2CF9AE}" pid="53" name="x1ye=54">
    <vt:lpwstr>dCggjytH+mMZqHD4CGx4uXu1camGcfeZC6qf4Ubu39eIxQEE3ZOZjLC53/RhpWOc72keUTHmkIEkNaNB5IUTjJGlN8janNMKx0Lgya7bDSCw8f9r/od2quQHfGBGdNT4x5A7BhgNbMEAN+Ts7czhU1NBN518os5E+Wc69fP5mVQJ9VambFQ099E9N/Uy710/ehQ1fGum5leUdqioovFbkB5xntKmOv/dFyjZz+unFWnX4If3Zkbr7ZCyukKDO1D</vt:lpwstr>
  </property>
  <property fmtid="{D5CDD505-2E9C-101B-9397-08002B2CF9AE}" pid="54" name="x1ye=55">
    <vt:lpwstr>4jRVg3qjpX7wNkrd3d9xGa7Iw+sOkWg5fet0N8f4j01hYGkgYUfwaj3J3n2Vus0PHYPablxgmzC6ud32pY2FBAaUQFmI1GR8HgCPDWHLJW2jmfi6AICz3CUHXqoTQblMzrPaOtSf+1qqncOK7zFDZd+aHPorD9mLKWjYr+X+NbNWDgy8acOcOjHJxfNSK5HM2tPj9i1UOqAVBzWWlWykKL6BrRPHf5X7jx5WxYgFB7ldinwBy/mJsnIoqDbChYE</vt:lpwstr>
  </property>
  <property fmtid="{D5CDD505-2E9C-101B-9397-08002B2CF9AE}" pid="55" name="x1ye=56">
    <vt:lpwstr>LphKvgpcXI0Vdf2csXtHSE//e3B0tKsAV9wtfbUNWVtr3sTb4h4Wl8uBAxujO9duYCL3hyjKH2/5EKzY15MideRGpYr5tM6peMVpauOiHKiHJJer8A5lfULcDNU6mQaF+8/AiU8/a87PYwc4BmIwysprw1D/NV02mEYci3yVHxOUz09IkvIUYMH0K+1CpQSpQRjNvCgXE9jqqb1YO9si+ytU2a17nNpnBKXd6Py4aiTNxL0oplAmKtkEgERziob</vt:lpwstr>
  </property>
  <property fmtid="{D5CDD505-2E9C-101B-9397-08002B2CF9AE}" pid="56" name="x1ye=57">
    <vt:lpwstr>YeuEjcWcaYPW0IpaoXy0qTEEnzi8qfRxMVMEBp2GC9fvX6KD5dwWPZxSWjkRaG0L2T1mDP9/QA0IyuQiNjOgBYxWA0IyJPSsAIIF+bebUpNHu3hfB+XhtnEpeYVwZI0rWTmhK0fr1ijE/vIt6GcyHgVM1BD3spHLwqxQj6Ef2mBVmM6AnoN9XyaNmRnAl1p4FipxCliE9k8HJUt9T2g5ovCkNnno/h57+h5dNFT51lVUApeB3TL1d+CRaWrnz1G</vt:lpwstr>
  </property>
  <property fmtid="{D5CDD505-2E9C-101B-9397-08002B2CF9AE}" pid="57" name="x1ye=58">
    <vt:lpwstr>FWl7jx9kf6k4wOHJHNnEfUg4rpLPNhOG50h93WCx4b+4AiEXNTbxj1iIQ+bi5QmPY5rkFIR7/1dcWUOFqP72j8GXDtGtulnP770G7t1CQCPO3ZG3VpidtaBDAcUTyfm0NbbFe+UpJQ1sDfPSaqORLEE0ZTHvBlK2kSbwJy3vqfmhJlAUG+r5h9+LdSOw7q26AOsv1P+sc/Pag1B4POpwRyI7iW1e3SW4nMl+yhxjk2+aszqgcTdF42GElGKrPRx</vt:lpwstr>
  </property>
  <property fmtid="{D5CDD505-2E9C-101B-9397-08002B2CF9AE}" pid="58" name="x1ye=59">
    <vt:lpwstr>jzfeDza2f1q14J/c92aP9ilUOuP0KMcxoys4MOUWEZMgThXxM1b9EOx+0MNaensP3Tqxo2NcKr8ulJTQUw7TVLQlfwmj7+PBM/V+hMzL98fCZeTTP+uIQZkQQ7yCOFMcMEZdGO0OSq54oR3HXtYKth9dqqWhIoKh6yfb0nD4w85Oe0a/M5s/zh5aWKrlvhzyAemKHBSUud7unChL9HjnmPCz45XQjqFk2Dd/ntQRqLknNr+lot6TRxgB4Bdgee5</vt:lpwstr>
  </property>
  <property fmtid="{D5CDD505-2E9C-101B-9397-08002B2CF9AE}" pid="59" name="x1ye=6">
    <vt:lpwstr>tHpC08Tq0IH2tji9MHcmXpSWOhpHVI8/z6RZ92m1yvMGwffDSU77W0v+r+Uu8pYC4ZJyofVfnnGn8ZbIeW8cVP2FJ/VxQdhXHjOOqTcpmRDxYNShejKdqSvpot5RysEGUF78TArs9cw11FiOVanKlr/XKaal2ZxE6cYpZXRRpiOz/nz9esnSfJIZqksv1L7am+Dak8VVKKeWZvOa2mXFiSI85ilhHwj+5mYqOsQhc1oUVlTOiO3CAhEaQeEyntp</vt:lpwstr>
  </property>
  <property fmtid="{D5CDD505-2E9C-101B-9397-08002B2CF9AE}" pid="60" name="x1ye=60">
    <vt:lpwstr>imK48gselRFHLiZptOvFOJsPGxkdnr5MYua58Xpgqd+xWGPyACNx7IqYsXtxfVqpzINsoBDWIXZ8qr+ZPlSGQ+DAy10MmqBPqib28nUr1KFN59e+hFWd4PTtkktjNsHqJ+/0pbDNQtuZ36zUj33zlkyuY/zWOFQpqjcopRGIAZ9mSwv/6vUbBwXXJ0+XcVMQ5HUuRjQSMbQtFY5WUuPBAUkOTbQpwx7H+L8XlhY1Q/DsY7xLcQjUji0pZPhdaSr</vt:lpwstr>
  </property>
  <property fmtid="{D5CDD505-2E9C-101B-9397-08002B2CF9AE}" pid="61" name="x1ye=61">
    <vt:lpwstr>6fVasoK9ZOldN6esJKYk/w21n4+f8wc0fyDwQZnQStte9gbZi4f1WraxocwgrrQNj9K9t/L+WWockByGLxEcizGfCshCrSs+t9y+PC4c+lUIM53qVueMwPJPOPKZO0tuP3JgTvlK7Xr351+YmUV3m5/nG+wcAdoOGuDLcQePYKEL/QpE0ZdEQ1x2S8zPGAlEwYR4MRx+1+R9lQx0ARqlEPl/XNiTGc/3n8CNOaeXfCkLaL23Ca2iW26IC2sgdDY</vt:lpwstr>
  </property>
  <property fmtid="{D5CDD505-2E9C-101B-9397-08002B2CF9AE}" pid="62" name="x1ye=62">
    <vt:lpwstr>gnyF8wncNyXM1foTdx1XblCZKdrwqHdtKEE2/43WlH+C/khf3ht6I+zZu1thUiGPOjppcz88ou9NenFAfW6PExbiD2m8qGS6dTjdPHHC7mzDOW2JkPpd3Pagee8bEaz6Qsunq/+R9rS4wEv5E/cX6vSVlWxoT6InAEgnPwxwJZlC6mHQ3wfdav0iZlpX352zcMXMWAfV7SKVQ+jD++p1UYh+wgRFiefwzawd8SU3+Waav2seh/u9Hnb8Cez8t/y</vt:lpwstr>
  </property>
  <property fmtid="{D5CDD505-2E9C-101B-9397-08002B2CF9AE}" pid="63" name="x1ye=63">
    <vt:lpwstr>43f0e/1ssKAeDkVsqs6R5eZaUMJGfJaoowQuQzbbG80jWP/226vBgQBSYsrH2kxQvcTCyPphDq1k5iM3/ZC0dNyp/x+a4GWAtCoTTyCq52prE6qaOAYg6I11KZBaDIMsRZxS5506sjIFq+SWjtNteX9EsbfbjMCvQhkJwrWIKKcdyVkA3DbcG6DEC6n0bJuFk3n9oeze+Bgxvdp6lgAXyPboIN+5YuphZqV3I/K6L0mFeHsKDjGAHZorD5x6lM2</vt:lpwstr>
  </property>
  <property fmtid="{D5CDD505-2E9C-101B-9397-08002B2CF9AE}" pid="64" name="x1ye=64">
    <vt:lpwstr>dxc9NWydORzRYiG0in4GIN9Bmm7DpVL27UU3yjbWQLUlZeZwUj4Einvw1ASOKTN2hO7Ogy+zipEOsqq9ts98aear7deW5o9Pb660N+FdXijwYRrJjMp6qjgLyVGtG0NVh787fFO31vJcq+sP2BYkQBfRL8VLDVlahK0I7Fn7QvU9H5kRMXUyvP1C5QMAf+o/Wx1FPtnP3l0RgCarHLu+ozC2XUKDqMXxPgFJiz9kITHWDFelFY4ICJiz4B29OeZ</vt:lpwstr>
  </property>
  <property fmtid="{D5CDD505-2E9C-101B-9397-08002B2CF9AE}" pid="65" name="x1ye=65">
    <vt:lpwstr>50n+Y4bewAkZma/jr65G2wKszdAM7eUHhQkPWtPMCwKFjfhsrNGWexAMiuHHHxcPJF7krEzH1S9kpPtqjIJvFP7FTQoKW8QClOUdJjd6OeIO0h1zouvWQFqsVJaNl8Km4xkQwPy39WD1qXYpUE5jYGmjKnWrF1ykJFkJPla9X5tJbsqCWB34iwTYo4zCalmgOJakEf/U4St4IDr++hHiELGPxn01tCwzHEgp+WJL2jOFvDG7C2Mk5IrD3aBgIkM</vt:lpwstr>
  </property>
  <property fmtid="{D5CDD505-2E9C-101B-9397-08002B2CF9AE}" pid="66" name="x1ye=66">
    <vt:lpwstr>UGZxA4VcrL0XdbwNDzUQaoueQKL0LtUCI5Zzuc9GiVazT3gqiNg9RB05hWzxYFyNN8zHzkTFQBFqbuwE+9jZxMdxEq27Byb2g4POXvX4evydlIhBZugfwtKap26TQfargLrwRj5V/DjkSx0UApvvTJv076sX6/ozPe3P8qOIskCYEgih6IBW5LXBpo3Ha4O42dfpgLVBRVmT/fIwhyouQVfFqGNbSZvJ4giFALaj8zvr27G4CC+BRj04ounoSAd</vt:lpwstr>
  </property>
  <property fmtid="{D5CDD505-2E9C-101B-9397-08002B2CF9AE}" pid="67" name="x1ye=67">
    <vt:lpwstr>e8y3vRTih075raTOwnqWh9GUXA49WJ70h+Lx6DZiZruXcXeNs5uvoT4Gh9MdG9YR5AvzPH8hXj8KvGoeB9dlMgXIkyxulBo17GVZudTXRtXRlyzEoDJFQJTs3HTWPeFyCCeQamReRuJYEe0S8Rqu71JVIVL3r2+TRjJ1lhUzWoDayKZjaW6HRb6sCEuLK9pn1ET3OgNo/HNXfaVNqqjvzbupmxCwPZWoKrwDtZ52q4j6mwHdD08TscrSsnWPMCN</vt:lpwstr>
  </property>
  <property fmtid="{D5CDD505-2E9C-101B-9397-08002B2CF9AE}" pid="68" name="x1ye=68">
    <vt:lpwstr>MFjspVs09cM3kuWzGjOxoaOJezsXusEjgivn9cJyoG61cqKJZ5zsSI8hywUJpZT1R1fZQ+o3fZnkyJtrONXCMg+zSfTlwxkd7s/UUjdXBHVz8dXZzQ/WcXiEUJ29ep4s90rGS4/O7419VTRV1ksJQT7TUiwg+QJshWNUSfXTE1Yo+17o+9h0EEe3k4Wy3BkxlsVGBIrdw2CjqOK0v4eZ2Gvei7WvulT3nYKCArZteXTDk4gVFlI2NYHx2NEnzuG</vt:lpwstr>
  </property>
  <property fmtid="{D5CDD505-2E9C-101B-9397-08002B2CF9AE}" pid="69" name="x1ye=69">
    <vt:lpwstr>+Maer7YSs0ce7ZUoS4ZWmPXUlxLuwj7GKaa9ETCZscnE6uxHHf1gM6nE69DKovxuFiw8+VV+9t+r8BpvzEUuORNsRaSnULNcnrOrvCCCyqdeZJeqJiKVpnHKdMkj0L5et/eUsbj64BfOsq4Z6uL1TTJnZOveQbN2Tl5W9zDGcy6EXHX5cpterD+GuGiLJRZcWv3YCNXOYRPXaypYwppHr/VwwVJkAgHxjGqSBNmXjGtWDX5v/oZ9tTI1r0z0hyb</vt:lpwstr>
  </property>
  <property fmtid="{D5CDD505-2E9C-101B-9397-08002B2CF9AE}" pid="70" name="x1ye=7">
    <vt:lpwstr>8NVRxlPe3CCSvXD2C+yMqelsv0jL/ZEkjalzz70R6up33hXDMlaFbj/mwgkHDijEqd4dZIN+MDCmAlBMznGOpYRjHbisXxoc1EGKyIahbBL/Kgfhq5wukoetJqxSVthim9jdaT2VAX0y67yUaQJJIuLmT9kePo1pHg/E0/t3gROAHlcgXgiYNo+Nk7EXKVe4UPzIbzzok3OUS0PAmTnMLcS8i8WFB/lBcfN7HkzqEhgsJ+wRIfO/81hvTzYWKdZ</vt:lpwstr>
  </property>
  <property fmtid="{D5CDD505-2E9C-101B-9397-08002B2CF9AE}" pid="71" name="x1ye=70">
    <vt:lpwstr>23SCO7h1b8pxNrnWY5vEv3wECh9IwftKecErcSMpdab1o/q5098AGzC0yBloOMZ29IkorQvFcsoJMNc/dkqthBSYI5Q7BEP5pwH/7AgHDRBFNuLuq6+RoNaUz1X5EOax94UPE3J49KRzzWxiTLXnZegao6K4ggZqfYHlfUZKvQjgSNPaqmwMM0Lg8jysoNU4RcyVwn9ybaS5ZXWnnuHcnp92BZJasFYYJyrjnnK6c2uQV4Alrezr0BDHGgwiAkG</vt:lpwstr>
  </property>
  <property fmtid="{D5CDD505-2E9C-101B-9397-08002B2CF9AE}" pid="72" name="x1ye=71">
    <vt:lpwstr>8aT1U7GPpJ8r5kSpmhcmPaMOrmZDH5OJQmQT5FNb+w5WYqsXG6XC6/+i8g5FCmMTuivuR6JXqS1B8mkOqlJeSQGGKFgdfGqrNWAaj5F/pVmACklc+1cvkG/azbN9m+ZGXv1zW+lFU8XGUhet89Ji7NG4mA/YvUMd0lemmIwlJhITiktexbeqI3yeEHWFeUGOdFaBiIrG1+uGUk075t6CuefsCJomZMVwhUbpItrDr0IM08SuwS86XBD1yWsUDxu</vt:lpwstr>
  </property>
  <property fmtid="{D5CDD505-2E9C-101B-9397-08002B2CF9AE}" pid="73" name="x1ye=72">
    <vt:lpwstr>HtB42u3JPf3e6oV2C5Wrsq3bAolQfvqh8Pg4CPbu35wlFFN2Rv901VeQUexQvayjaOAydObXhNsPnI7fK4Oy+i5/DCStjLJHwRiVeuA3ImwpN4cCirq+e9vDfpDp6AeUMHPcfSnsBN34iWhngm9DJqh6cfzNGsGTVkQCnia0veFJryQffcmFGseSuWVZKhw42kCuPvFloonI9oYWWM1M97BdQFpjOL7CKQzkUGs6l8XFj6C5EWEaco8HBeyciPj</vt:lpwstr>
  </property>
  <property fmtid="{D5CDD505-2E9C-101B-9397-08002B2CF9AE}" pid="74" name="x1ye=73">
    <vt:lpwstr>l3966HfoL4SyaFK0H7zF3DmezpXVo1jKAmGRQwMlRAZ+lq8PPNcJdld8mFQGLOTv9VojawYNkZJXhdVgh1LzAxIqZxflIZo9KC+fWD/lJOkNEH98V6bQ+xCgIvyCzPHgcZ33vVwbWYT+L+F311q71p02c6RFJOmIqXuu3WPecEb2A3ZBl8owYsgbOb+zNiNnw4Ya+yTbMxm4tZd/MgKG+lOB0emYinEbqEGyogbR2P7T49gAh0FSeTBB3sP9fE+</vt:lpwstr>
  </property>
  <property fmtid="{D5CDD505-2E9C-101B-9397-08002B2CF9AE}" pid="75" name="x1ye=74">
    <vt:lpwstr>NlDIXbM1uZqTFI9KuiVnpHl9qwmVjCi49GInGH6CKHxCxZqxPtCSBLGXsxFUhdPSfV4Q2jCtIbl2b3tZ5DBJycqN5Csa6HnF8DYEAkpbcDi0DlcX1C53Io1PBWsul51AyMKSfsj981I4z65EGOOm/sgBG/zQsrKVmGL3PuUUs2Zbr/isY5jzCyYhaIriiPoS2UaM+dTMql1Rv6Fvtn3me0seWfpx79feX+pATfoPJ+CKlP6u8g6jTE3rgA2hrZh</vt:lpwstr>
  </property>
  <property fmtid="{D5CDD505-2E9C-101B-9397-08002B2CF9AE}" pid="76" name="x1ye=75">
    <vt:lpwstr>bQcuR0qs927XDHFLezUnAjLtIc02G0y6U260MKFSo+3+CWbYHFDccSo7dHJbpYUuE/+ppKldga8IfLD2j1IYVOBsE0f0DXStOTAGJ7lDaSUb7V53vGnbkGuHX+LFChF8c6uqcCINdE3JtMpmBxSb6uk+UsJG6Dy6ui1pZB0P9K42Q8pFy/ekB/HWi+9Xi/CaTiEgGQpXiYLVQ5CYZA9KN65x6mYE5yjD+6iNXAFJ4d1mzl5A0Rv1fPz9T68ejZW</vt:lpwstr>
  </property>
  <property fmtid="{D5CDD505-2E9C-101B-9397-08002B2CF9AE}" pid="77" name="x1ye=76">
    <vt:lpwstr>k+9HDmbN59zPhwyksZtc/5WgTmtmGgAEVo0g+GxvR5uW5GDltPKDKC2goW2rOCndOpo6DJVTXeR6+z+CfpY9nH7sHJPbY1Q8tb1MKHpE0HoZqtmaKAoDHnI2Ksqrhe+BZ64BeHhXPD9k30xV1o7GF9kokGTu1c82UDEPr+mRU+tQuo0GNxxTK3N/M2d3O2i4JufQwnRgzeBa5nTRSTgDcQwVlU6VHfeEmKKftzylNcQVjhkgHEpD3ahObnC+Mds</vt:lpwstr>
  </property>
  <property fmtid="{D5CDD505-2E9C-101B-9397-08002B2CF9AE}" pid="78" name="x1ye=77">
    <vt:lpwstr>tcmEczNm0Xpn00C2akqojo9q2dyufu8oTZ70H1Z18Xm90h6ZMozO2GiDjOUGIgXeeRsPq9lUsK+0E49P1aw1/mm5q+kXHz21vyV6RQzLYmK9qylOuLop+fZ6FWTVh/cnzxyCJd8xb5W8ivFozhUPP84HguxcGMXLGP5rQp+qWUnpHLSJRi8LtwuhR8crhJefANoL2+4qSvTdaKyQIF5q6tuRL3rRprCjhIzMzLthTnNua+OO/NYyYNNkEGM64I3</vt:lpwstr>
  </property>
  <property fmtid="{D5CDD505-2E9C-101B-9397-08002B2CF9AE}" pid="79" name="x1ye=78">
    <vt:lpwstr>s2vexz4c6ZTBafu5Vj1Qti7xHB0srVxswiyye16xbbxLtCPcKPXoaTdxyj7Lc54I5CEC0HeKS0oaxDGarpWVuRNKmIMZHtVGX8UG03pEcjO1cXj2n2/6KqvF+jYuQ69e0dsXpWyY5LRWR1zOUo8BC1tPO5oU89NqWN9xOVybMXG+PUOEsbvs9h9UHbOGawmOjQqUgEyiH2Q+T2KX7P3UDj6dheBP8RAA8H4nqN99dLvpnY8bd06vq5zXH9SJvgi</vt:lpwstr>
  </property>
  <property fmtid="{D5CDD505-2E9C-101B-9397-08002B2CF9AE}" pid="80" name="x1ye=79">
    <vt:lpwstr>4bCrFw2V9Dc1wAejDOi1vxpfz7+RinUfWGl+2JHwr0Rfyv8t1qEM1jS083JT4rxrRMs4EfXWnH5WNwUin0S8hdScLSiAUVo6VzMOXmZHvmyBoq/WkyQWVpuvANIGHLBmUZC+P+fyodvgZkOuF6opEwiL0FB6q80Sj80WpmJRZp+wja3/RrEph3YhyZ/kYuD4zCjmT51R/ZaBGcBSpZH+PaCoFMzzMU91kcxiG4qFPurRByRBm5FapcKLgxUVRFe</vt:lpwstr>
  </property>
  <property fmtid="{D5CDD505-2E9C-101B-9397-08002B2CF9AE}" pid="81" name="x1ye=8">
    <vt:lpwstr>oEkKms1OHzZMQ1vwOe6/mCrJkCbdzZ9ON+xfJSGfdzfZy21LLboW0S4y2TEbgOtbGdaqB/9WDcU46T5A5mib+rJ78G6xEqC0RPiNWZL72Lw2ZyaOu4z7ZIPy1PA/RfFmXsBPxnsArWS8wWEhD6Hk+xgmiFie9i1rYIC/eH6f0cXKsnZ/GzeVZminlykzpy4dSg+3vF0cjy027KQqBHFYhwMNI49vFMnGM1A1yAc6x2rnoGyy/DQ8fVregxp5R1F</vt:lpwstr>
  </property>
  <property fmtid="{D5CDD505-2E9C-101B-9397-08002B2CF9AE}" pid="82" name="x1ye=80">
    <vt:lpwstr>WpK/ntg6evOyBVakS1BM2aKhF0Dkg4336epPY7pLq8b8eclZ3Jcojs22qT6XOQ0Il7v76krZKimB3KKsim+7vCFz3FgxI0jfXYNJajoQNvBW9RPM8DUjU5sMa5/Yhs6JQSZQro1fDcaF5Cyw3xnNsxKR3LiVRTlCVFQtvziPzI2Q40bsfeZQc0t/jBXGSsJmLhPstEBOZCzBfBvita/PDuMGIFtGNag4VvSSS2A4TKkvSOPrsXNoXc/5O4+OOyQ</vt:lpwstr>
  </property>
  <property fmtid="{D5CDD505-2E9C-101B-9397-08002B2CF9AE}" pid="83" name="x1ye=81">
    <vt:lpwstr>NV7UChm8fxW+sH0fmBvohelPwAmkhY0GSfkgflyvDIt9cT5gQVMHkbNSZrd4NxPxbvgqNKmA4Bit93Bw6rr5sLaca4cSumf33wqN5wxqmnbJu2dyGPvgO5sHY9dQMxWem06Rta2RQ/B0uQi8lZhcukvi6kHJR7JHpU8jjOm7uiHykUgNyfkm0l1MMGQOyUW0h116B61O/V1Zna2TVcJcnlTXeb3EEqp/U3NiVkn8vKHTOulwrmdGhO5JALJxthY</vt:lpwstr>
  </property>
  <property fmtid="{D5CDD505-2E9C-101B-9397-08002B2CF9AE}" pid="84" name="x1ye=82">
    <vt:lpwstr>wt1x6sw34R9msx33dFvKOEXFBFcFKnP62XuH/gUAAA</vt:lpwstr>
  </property>
  <property fmtid="{D5CDD505-2E9C-101B-9397-08002B2CF9AE}" pid="85" name="x1ye=9">
    <vt:lpwstr>4swTYGBH5PJzVdnvraFSyu9hnVCCXji0EIgl3I8wJ3GKV+txl745C14T5aM6PwX1RmxwHdfez/vDljTCWOrfyWf+GlK6oj3K/biayxuR10KiKjKD731lifOCzBP7YIK8zL5B/AcCgKgc+aQQD5l9iyCP0AtpDCUBdIAzHUjSXs/sfzQhUZv5xiWzuf2tYEqYNR8lLkTAvtyVERP2xBahHSAGuFPRkTp7244w7uhBJTuFvh1PxfTA2WLOJ/UMNuF</vt:lpwstr>
  </property>
</Properties>
</file>